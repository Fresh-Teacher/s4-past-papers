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>
        <w:trPr/>
        <w:tc>
          <w:tcPr>
            <w:tcW w:w="5013" w:type="dxa"/>
            <w:tcBorders/>
            <w:vAlign w:val="bottom"/>
          </w:tcPr>
          <w:p>
            <w:pPr>
              <w:pStyle w:val="style62"/>
              <w:rPr/>
            </w:pPr>
            <w:r>
              <w:rPr>
                <w:color w:val="007fab"/>
              </w:rPr>
              <w:t>SOLOMON AGOI</w:t>
            </w:r>
          </w:p>
        </w:tc>
        <w:tc>
          <w:tcPr>
            <w:tcW w:w="4356" w:type="dxa"/>
            <w:tcBorders/>
            <w:vAlign w:val="bottom"/>
          </w:tcPr>
          <w:tbl>
            <w:tblPr>
              <w:tblStyle w:val="style154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>
              <w:trPr/>
              <w:tc>
                <w:tcPr>
                  <w:tcW w:w="3929" w:type="dxa"/>
                  <w:tcBorders/>
                  <w:tcMar>
                    <w:top w:w="0" w:type="dxa"/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sz w:val="18"/>
                    </w:rPr>
                    <w:t xml:space="preserve">Al </w:t>
                  </w:r>
                  <w:r>
                    <w:rPr>
                      <w:sz w:val="18"/>
                    </w:rPr>
                    <w:t>wakalat</w:t>
                  </w:r>
                  <w:r>
                    <w:rPr>
                      <w:sz w:val="18"/>
                    </w:rPr>
                    <w:t xml:space="preserve"> street 47 industrial area, Doha </w:t>
                  </w:r>
                </w:p>
              </w:tc>
              <w:tc>
                <w:tcPr>
                  <w:tcW w:w="423" w:type="dxa"/>
                  <w:tcBorders/>
                  <w:tcMar>
                    <w:top w:w="0" w:type="dxa"/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18871" cy="118871"/>
                            <wp:effectExtent l="0" t="0" r="0" b="0"/>
                            <wp:docPr id="1026" name="Address icon" descr="Address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18871" cy="11887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846" h="2833" stroke="1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6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l1367,7l1392,1l1418,0xe" fillcolor="#007fab" stroked="f" alt="Address icon" style="margin-left:0.0pt;margin-top:0.0pt;width:9.36pt;height:9.36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846,2833" o:connectlocs="1493,23;1607,115;1757,256;1931,422;2118,603;2306,787;2482,960;2637,1113;2757,1234;2829,1310;2757,1334;2584,1340;2467,1345;2467,2566;2448,2716;2383,2796;2256,2830;2157,2833;2039,2830;1925,2822;1858,2769;1831,2639;1825,2460;1822,2273;1821,2076;1821,1908;1822,1807;1811,1707;1750,1631;1651,1592;1529,1579;1398,1577;1253,1586;1129,1617;1041,1678;1010,1778;1011,2427;1009,2697;959,2783;845,2822;562,2828;444,2793;380,2703;372,2285;370,1351;308,1352;191,1353;73,1352;4,1352;26,1319;109,1230;236,1097;394,934;574,753;762,566;946,383;1116,218;1257,81;1367,7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sz w:val="18"/>
                    </w:rPr>
                    <w:t>(974) 33650451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jc w:val="left"/>
                    <w:rPr/>
                  </w:pPr>
                  <w:r>
                    <w:t xml:space="preserve">   </w:t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09727" cy="109727"/>
                            <wp:effectExtent l="0" t="0" r="5080" b="5080"/>
                            <wp:docPr id="1028" name="Telephone icon" descr="Phone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552" h="2616" stroke="1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8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007fab" stroked="f" alt="Phone icon" style="margin-left:0.0pt;margin-top:0.0pt;width:8.64pt;height:8.64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552,2616" o:connectlocs="477,11;580,77;742,241;854,356;900,449;892,540;830,629;727,723;669,823;663,925;707,1027;918,1253;1402,1718;1630,1918;1727,1946;1823,1921;1914,1836;2018,1737;2121,1703;2222,1728;2320,1810;2529,2061;2552,2149;2538,2228;2506,2287;2475,2321;2458,2336;2412,2374;2347,2426;2269,2482;2187,2532;2109,2567;1964,2605;1848,2616;1752,2606;1668,2581;1589,2544;1439,2469;1167,2314;916,2146;689,1959;488,1751;314,1520;170,1261;59,972;4,734;11,543;63,365;160,197;279,61;377,6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rFonts w:ascii="Calibri" w:cs="Calibri" w:eastAsia="Times New Roman" w:hAnsi="Calibri"/>
                      <w:sz w:val="18"/>
                    </w:rPr>
                    <w:t>Solomonagoi13@gmail.com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37160" cy="91440"/>
                            <wp:effectExtent l="0" t="0" r="0" b="3810"/>
                            <wp:docPr id="1030" name="Freeform 5" descr="Email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120" h="80" stroke="1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0" coordsize="120,80" path="m108,21l108,21l60,58l12,21c11,20,11,19,12,18c13,16,14,16,16,17l60,51l104,17c105,16,107,16,108,18c109,19,109,20,108,21l108,21xm114,0l114,0l6,0c3,0,0,3,0,6l0,74c0,77,3,80,6,80l114,80c117,80,120,77,120,74l120,6c120,3,117,0,114,0xe" fillcolor="#007fab" stroked="f" alt="Email icon" style="margin-left:0.0pt;margin-top:0.0pt;width:10.8pt;height:7.2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120,80" o:connectlocs="108,21;108,21;60,58;12,21;12,18;16,17;60,51;104,17;108,18;108,21;108,21;114,0;114,0;6,0;0,6;0,74;6,80;114,80;120,74;120,6;114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</w:p>
              </w:tc>
            </w:tr>
            <w:tr>
              <w:tblPrEx/>
              <w:trPr/>
              <w:tc>
                <w:tcPr>
                  <w:tcW w:w="392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rFonts w:ascii="Segoe UI" w:cs="Segoe UI" w:hAnsi="Segoe UI"/>
                      <w:sz w:val="18"/>
                      <w:bdr w:val="none" w:sz="0" w:space="0" w:color="auto" w:frame="true"/>
                      <w:shd w:val="clear" w:color="auto" w:fill="ffffff"/>
                    </w:rPr>
                    <w:t>www.linkedin.com/in/solomon.agoi</w:t>
                  </w:r>
                </w:p>
              </w:tc>
              <w:tc>
                <w:tcPr>
                  <w:tcW w:w="423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42"/>
                    <w:rPr/>
                  </w:pP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09727" cy="109727"/>
                            <wp:effectExtent l="0" t="0" r="5080" b="5080"/>
                            <wp:docPr id="1032" name="LinkedIn icon" descr="LinkedIn icon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616" h="2610" stroke="1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2" coordsize="2616,2610" path="m419,978l404,978l394,981l390,985l388,995l387,1010l387,1600l387,2196l388,2210l389,2219l394,2223l402,2225l415,2225l749,2225l761,2225l769,2223l773,2219l775,2211l775,2197l775,1006l775,993l773,985l769,979l761,978l747,978l419,978xm1785,947l1720,949l1677,955l1635,964l1595,977l1558,994l1523,1013l1490,1037l1459,1065l1431,1097l1405,1133l1401,1138l1396,1144l1392,1142l1392,1122l1391,1004l1391,992l1390,985l1386,981l1378,978l1365,978l1048,978l1033,978l1025,979l1020,985l1019,993l1019,1007l1019,2195l1019,2210l1020,2219l1025,2223l1033,2225l1048,2225l1377,2225l1391,2225l1400,2223l1404,2219l1406,2210l1406,2195l1406,1626l1407,1580l1409,1533l1415,1487l1425,1442l1435,1413l1447,1387l1462,1363l1480,1343l1501,1326l1525,1311l1552,1301l1581,1294l1614,1290l1647,1290l1679,1292l1708,1297l1735,1307l1758,1322l1778,1341l1795,1363l1809,1390l1821,1418l1828,1448l1833,1491l1838,1534l1839,1578l1840,1889l1840,2198l1840,2208l1842,2215l1845,2221l1852,2224l1862,2225l2207,2225l2217,2224l2224,2220l2227,2213l2228,2203l2227,1829l2226,1455l2223,1392l2216,1331l2203,1269l2186,1209l2169,1166l2148,1128l2125,1094l2099,1062l2069,1035l2035,1011l1998,992l1958,975l1914,963l1850,951l1785,947xm582,359l546,362l511,370l478,383l449,401l423,423l401,450l383,479l368,511l360,546l357,582l359,618l367,654l382,686l399,715l421,741l447,765l476,783l508,797l542,805l578,808l616,805l651,797l683,784l714,766l740,742l763,717l781,687l795,655l803,620l806,583l803,548l795,513l781,481l763,452l741,426l715,402l685,384l653,370l619,362l582,359xm163,0l2451,0l2457,2l2463,4l2498,15l2527,30l2553,49l2575,72l2592,99l2605,128l2613,160l2616,195l2616,2414l2616,2425l2612,2458l2602,2490l2587,2518l2568,2545l2546,2567l2520,2585l2491,2599l2458,2607l2425,2610l189,2610l160,2608l132,2602l106,2591l82,2577l59,2558l41,2540l27,2519l15,2498l7,2475l0,2452l0,158l7,133l17,109l30,85l47,64l67,45l88,29l111,17l136,7l163,0xe" fillcolor="#007fab" stroked="f" alt="LinkedIn icon" style="margin-left:0.0pt;margin-top:0.0pt;width:8.64pt;height:8.64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616,2610" o:connectlocs="390,985;387,2196;402,2225;769,2223;775,1006;761,978;1720,949;1558,994;1431,1097;1392,1142;1390,985;1048,978;1019,993;1020,2219;1377,2225;1406,2210;1409,1533;1447,1387;1525,1311;1647,1290;1758,1322;1821,1418;1839,1578;1842,2215;2207,2225;2228,2203;2216,1331;2148,1128;2035,1011;1850,951;511,370;401,450;357,582;399,715;508,797;651,797;763,717;806,583;763,452;653,370;2451,0;2527,30;2605,128;2616,2425;2568,2545;2458,2607;132,2602;41,2540;0,2452;30,85;111,17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</w:r>
                  <w:r>
                    <w:rPr>
                      <w:noProof/>
                      <w:lang w:eastAsia="zh-CN"/>
                    </w:rPr>
                  </w:r>
                </w:p>
              </w:tc>
            </w:tr>
          </w:tbl>
          <w:p>
            <w:pPr>
              <w:pStyle w:val="style31"/>
              <w:rPr/>
            </w:pPr>
          </w:p>
        </w:tc>
      </w:tr>
    </w:tbl>
    <w:p>
      <w:pPr>
        <w:pStyle w:val="style0"/>
        <w:rPr>
          <w:u w:val="single"/>
        </w:rPr>
      </w:pPr>
      <w:r>
        <w:t>Health Safety and Environment</w:t>
      </w:r>
      <w:r>
        <w:t>al</w:t>
      </w:r>
      <w:r>
        <w:t xml:space="preserve"> Officer (HSE. O) 2+ years of experience</w:t>
      </w:r>
      <w:r>
        <w:t xml:space="preserve"> with the implementation of the approved project health and safety plan policies and procedures within the whole level of project operations</w:t>
      </w:r>
      <w:r>
        <w:t>. A proven track record of using my excellent personal, communication and organization skills to lead and improve the HSE department</w:t>
      </w:r>
      <w:r>
        <w:t>, ensuring PTW systems is implemented for all the activities. Team player with excellent communication skills, high quality of work, driven and highly self motivated</w:t>
      </w:r>
      <w:r>
        <w:t>. Critical thinker and able to work independently</w:t>
      </w:r>
      <w:r>
        <w:t>.</w:t>
      </w:r>
    </w:p>
    <w:p>
      <w:pPr>
        <w:pStyle w:val="style1"/>
        <w:rPr/>
      </w:pPr>
      <w:r>
        <w:rPr>
          <w:lang w:val="en-US"/>
        </w:rPr>
        <w:t>Health safety and environmental Officer [HSE]</w:t>
      </w:r>
    </w:p>
    <w:p>
      <w:pPr>
        <w:pStyle w:val="style3"/>
        <w:rPr/>
      </w:pPr>
      <w:r>
        <w:t>December 2022</w:t>
      </w:r>
      <w:r>
        <w:t xml:space="preserve"> –</w:t>
      </w:r>
      <w:r>
        <w:t xml:space="preserve"> </w:t>
      </w:r>
      <w:r>
        <w:t>present</w:t>
      </w:r>
    </w:p>
    <w:p>
      <w:pPr>
        <w:pStyle w:val="style5"/>
        <w:numPr>
          <w:ilvl w:val="0"/>
          <w:numId w:val="15"/>
        </w:numPr>
        <w:rPr/>
      </w:pPr>
      <w:r>
        <w:t>Health safety and environment</w:t>
      </w:r>
      <w:r>
        <w:t xml:space="preserve">al </w:t>
      </w:r>
      <w:r>
        <w:t>officer/</w:t>
      </w:r>
      <w:r>
        <w:rPr>
          <w:rStyle w:val="style88"/>
        </w:rPr>
        <w:t>Changda</w:t>
      </w:r>
      <w:r>
        <w:rPr>
          <w:rStyle w:val="style88"/>
        </w:rPr>
        <w:t xml:space="preserve"> Construction Doha ( CCD)</w:t>
      </w:r>
      <w:r>
        <w:rPr>
          <w:rStyle w:val="style88"/>
        </w:rPr>
        <w:t xml:space="preserve">, water front hotel and apartment construction </w:t>
      </w:r>
      <w:r>
        <w:rPr>
          <w:rStyle w:val="style88"/>
        </w:rPr>
        <w:t xml:space="preserve">project </w:t>
      </w:r>
      <w:r>
        <w:rPr>
          <w:rStyle w:val="style88"/>
        </w:rPr>
        <w:t>Lusail</w:t>
      </w:r>
      <w:r>
        <w:rPr>
          <w:rStyle w:val="style88"/>
        </w:rPr>
        <w:t xml:space="preserve">, warehouse </w:t>
      </w:r>
      <w:r>
        <w:rPr>
          <w:rStyle w:val="style88"/>
        </w:rPr>
        <w:t xml:space="preserve">construction project Al </w:t>
      </w:r>
      <w:r>
        <w:rPr>
          <w:rStyle w:val="style88"/>
        </w:rPr>
        <w:t>wukir</w:t>
      </w:r>
      <w:r>
        <w:rPr>
          <w:rStyle w:val="style88"/>
          <w:lang w:val="en-US"/>
        </w:rPr>
        <w:t>, Salaam International warehouse construction Al wakra.</w:t>
      </w:r>
    </w:p>
    <w:p>
      <w:pPr>
        <w:pStyle w:val="style0"/>
        <w:rPr/>
      </w:pPr>
      <w:r>
        <w:t>Identifying health and safety training needs, conducting w</w:t>
      </w:r>
      <w:r>
        <w:t>eekly TBTs, HSE site inspection and audits, provision of safe plant and equipment, prevention of work place death, injury and ill health</w:t>
      </w:r>
      <w:r>
        <w:t xml:space="preserve"> through proact</w:t>
      </w:r>
      <w:r>
        <w:t xml:space="preserve">ive measures, which </w:t>
      </w:r>
      <w:r>
        <w:t>reduced the number of serious work related injuries and accidents according to the HSE KPIs.</w:t>
      </w:r>
      <w:r>
        <w:t xml:space="preserve"> Administrative tasks.</w:t>
      </w:r>
    </w:p>
    <w:p>
      <w:pPr>
        <w:pStyle w:val="style3"/>
        <w:rPr/>
      </w:pPr>
      <w:r>
        <w:t>june 2022</w:t>
      </w:r>
      <w:r>
        <w:t xml:space="preserve"> –</w:t>
      </w:r>
      <w:r>
        <w:t xml:space="preserve"> </w:t>
      </w:r>
      <w:r>
        <w:t>December 2022</w:t>
      </w:r>
    </w:p>
    <w:p>
      <w:pPr>
        <w:pStyle w:val="style5"/>
        <w:numPr>
          <w:ilvl w:val="0"/>
          <w:numId w:val="16"/>
        </w:numPr>
        <w:rPr/>
      </w:pPr>
      <w:r>
        <w:t>Health safety and environment</w:t>
      </w:r>
      <w:r>
        <w:t>al</w:t>
      </w:r>
      <w:r>
        <w:t xml:space="preserve"> </w:t>
      </w:r>
      <w:r>
        <w:rPr>
          <w:lang w:val="en-US"/>
        </w:rPr>
        <w:t>Assistant</w:t>
      </w:r>
      <w:r>
        <w:t>/</w:t>
      </w:r>
      <w:r>
        <w:rPr>
          <w:rStyle w:val="style88"/>
        </w:rPr>
        <w:t xml:space="preserve">Galfar </w:t>
      </w:r>
      <w:r>
        <w:rPr>
          <w:rStyle w:val="style88"/>
        </w:rPr>
        <w:t>almisnad</w:t>
      </w:r>
      <w:r>
        <w:rPr>
          <w:rStyle w:val="style88"/>
        </w:rPr>
        <w:t xml:space="preserve"> engineering and contracting W.L.L, </w:t>
      </w:r>
      <w:r>
        <w:rPr>
          <w:rStyle w:val="style88"/>
        </w:rPr>
        <w:t xml:space="preserve">maintenance of </w:t>
      </w:r>
      <w:r>
        <w:rPr>
          <w:rStyle w:val="style88"/>
        </w:rPr>
        <w:t>Qatar S</w:t>
      </w:r>
      <w:r>
        <w:rPr>
          <w:rStyle w:val="style88"/>
        </w:rPr>
        <w:t>tadium</w:t>
      </w:r>
      <w:r>
        <w:rPr>
          <w:rStyle w:val="style88"/>
        </w:rPr>
        <w:t>s</w:t>
      </w:r>
      <w:r>
        <w:rPr>
          <w:rStyle w:val="style88"/>
        </w:rPr>
        <w:t xml:space="preserve"> (FIFA world cup 2022)</w:t>
      </w:r>
      <w:r>
        <w:rPr>
          <w:rStyle w:val="style88"/>
        </w:rPr>
        <w:t>.</w:t>
      </w:r>
    </w:p>
    <w:p>
      <w:pPr>
        <w:pStyle w:val="style0"/>
        <w:rPr/>
      </w:pPr>
      <w:r>
        <w:t xml:space="preserve"> conducted TBTs meetings, safety induction of new workers</w:t>
      </w:r>
      <w:r>
        <w:t xml:space="preserve">, </w:t>
      </w:r>
      <w:r>
        <w:t>workplace inspection, prepared</w:t>
      </w:r>
      <w:r>
        <w:t xml:space="preserve"> reports</w:t>
      </w:r>
      <w:r>
        <w:t xml:space="preserve">. Ensured </w:t>
      </w:r>
      <w:r>
        <w:t>the safety of workers and</w:t>
      </w:r>
      <w:r>
        <w:t xml:space="preserve"> visitors through proactive measures</w:t>
      </w:r>
      <w:r>
        <w:t xml:space="preserve"> which helped in tackling the uncertainties</w:t>
      </w:r>
      <w:r>
        <w:t>.</w:t>
      </w:r>
    </w:p>
    <w:p>
      <w:pPr>
        <w:pStyle w:val="style0"/>
        <w:rPr>
          <w:color w:val="02a5e3"/>
        </w:rPr>
      </w:pPr>
      <w:r>
        <w:rPr>
          <w:color w:val="02a5e3"/>
          <w:lang w:val="en-US"/>
        </w:rPr>
        <w:t xml:space="preserve">Other fields. </w:t>
      </w:r>
    </w:p>
    <w:p>
      <w:pPr>
        <w:pStyle w:val="style179"/>
        <w:numPr>
          <w:ilvl w:val="0"/>
          <w:numId w:val="13"/>
        </w:numPr>
        <w:rPr/>
      </w:pPr>
      <w:r>
        <w:rPr>
          <w:color w:val="02a5e3"/>
          <w:lang w:val="en-US"/>
        </w:rPr>
        <w:t>Teaching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2020-2022 June </w:t>
      </w:r>
    </w:p>
    <w:p>
      <w:pPr>
        <w:pStyle w:val="style0"/>
        <w:rPr/>
      </w:pPr>
      <w:r>
        <w:rPr>
          <w:lang w:val="en-US"/>
        </w:rPr>
        <w:t xml:space="preserve">Director of studies [DOS] MARY'S MOUNT SS Entebbe </w:t>
      </w:r>
    </w:p>
    <w:p>
      <w:pPr>
        <w:pStyle w:val="style0"/>
        <w:rPr/>
      </w:pPr>
      <w:r>
        <w:rPr>
          <w:lang w:val="en-US"/>
        </w:rPr>
        <w:t xml:space="preserve">Teacher at Green Valley High mulago </w:t>
      </w:r>
    </w:p>
    <w:p>
      <w:pPr>
        <w:pStyle w:val="style0"/>
        <w:rPr/>
      </w:pPr>
      <w:r>
        <w:rPr>
          <w:lang w:val="en-US"/>
        </w:rPr>
        <w:t xml:space="preserve">Teacher at kikandwa SS kasawo </w:t>
      </w:r>
    </w:p>
    <w:p>
      <w:pPr>
        <w:pStyle w:val="style179"/>
        <w:numPr>
          <w:ilvl w:val="0"/>
          <w:numId w:val="14"/>
        </w:numPr>
        <w:rPr/>
      </w:pPr>
      <w:r>
        <w:rPr>
          <w:color w:val="02a5e3"/>
          <w:lang w:val="en-US"/>
        </w:rPr>
        <w:t>Driving</w:t>
      </w:r>
      <w:r>
        <w:rPr>
          <w:lang w:val="en-US"/>
        </w:rPr>
        <w:t xml:space="preserve"> </w:t>
      </w:r>
    </w:p>
    <w:p>
      <w:pPr>
        <w:numPr>
          <w:ilvl w:val="0"/>
          <w:numId w:val="0"/>
        </w:numPr>
        <w:rPr/>
      </w:pPr>
      <w:r>
        <w:rPr>
          <w:lang w:val="en-US"/>
        </w:rPr>
        <w:t xml:space="preserve">   2014-2019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Driver at Afaayo child educational and rehabilitation unit [ACHERU] mukono. NGO </w:t>
      </w:r>
    </w:p>
    <w:p>
      <w:pPr>
        <w:pStyle w:val="style0"/>
        <w:numPr>
          <w:ilvl w:val="0"/>
          <w:numId w:val="0"/>
        </w:numPr>
        <w:rPr/>
      </w:pPr>
    </w:p>
    <w:sectPr>
      <w:footerReference w:type="default" r:id="rId2"/>
      <w:type w:val="continuous"/>
      <w:pgSz w:w="12240" w:h="15840" w:orient="portrait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Arial"/>
    <w:panose1 w:val="00000000000000000000"/>
    <w:charset w:val="00"/>
    <w:family w:val="roman"/>
    <w:pitch w:val="variable"/>
    <w:sig w:usb0="00000001" w:usb1="00000000" w:usb2="00000000" w:usb3="00000000" w:csb0="00000003" w:csb1="00000000"/>
  </w:font>
  <w:font w:name="SimHei">
    <w:altName w:val="黑体"/>
    <w:panose1 w:val="020106000300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Arial"/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0000000000000000000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ED079FA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7F8C97E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A74EE48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062AB62E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5FC808E2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B16B38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CA8E98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E5B03F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F106026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B096D760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3C0EB4E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b w:val="false"/>
        <w:i w:val="false"/>
        <w:color w:val="007fab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removePersonalInformation/>
  <w:removeDateAndTim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>
        <w:spacing w:after="2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pBdr>
        <w:top w:val="single" w:sz="4" w:space="3" w:color="a6a6a6"/>
      </w:pBdr>
      <w:spacing w:before="480" w:after="120"/>
      <w:outlineLvl w:val="0"/>
      <w:contextualSpacing/>
    </w:pPr>
    <w:rPr>
      <w:rFonts w:ascii="Rockwell" w:cs="宋体" w:eastAsia="宋体" w:hAnsi="Rockwell"/>
      <w:b/>
      <w:color w:val="262626"/>
      <w:sz w:val="36"/>
      <w:szCs w:val="32"/>
    </w:rPr>
  </w:style>
  <w:style w:type="paragraph" w:styleId="style2">
    <w:name w:val="heading 2"/>
    <w:basedOn w:val="style0"/>
    <w:next w:val="style2"/>
    <w:link w:val="style4100"/>
    <w:qFormat/>
    <w:uiPriority w:val="9"/>
    <w:pPr>
      <w:keepNext/>
      <w:keepLines/>
      <w:spacing w:after="40"/>
      <w:outlineLvl w:val="1"/>
      <w:contextualSpacing/>
    </w:pPr>
    <w:rPr>
      <w:rFonts w:ascii="Rockwell" w:cs="宋体" w:eastAsia="宋体" w:hAnsi="Rockwell"/>
      <w:b/>
      <w:color w:val="007fab"/>
      <w:sz w:val="32"/>
      <w:szCs w:val="26"/>
    </w:rPr>
  </w:style>
  <w:style w:type="paragraph" w:styleId="style3">
    <w:name w:val="heading 3"/>
    <w:basedOn w:val="style0"/>
    <w:next w:val="style3"/>
    <w:link w:val="style4101"/>
    <w:qFormat/>
    <w:uiPriority w:val="9"/>
    <w:pPr>
      <w:keepNext/>
      <w:keepLines/>
      <w:spacing w:after="0"/>
      <w:outlineLvl w:val="2"/>
      <w:contextualSpacing/>
    </w:pPr>
    <w:rPr>
      <w:rFonts w:cs="宋体" w:eastAsia="宋体"/>
      <w:caps/>
      <w:szCs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keepLines/>
      <w:spacing w:before="40" w:after="0"/>
      <w:outlineLvl w:val="3"/>
    </w:pPr>
    <w:rPr>
      <w:rFonts w:ascii="Rockwell" w:cs="宋体" w:eastAsia="宋体" w:hAnsi="Rockwell"/>
      <w:i/>
      <w:iCs/>
      <w:color w:val="005e80"/>
    </w:rPr>
  </w:style>
  <w:style w:type="paragraph" w:styleId="style5">
    <w:name w:val="heading 5"/>
    <w:basedOn w:val="style0"/>
    <w:next w:val="style0"/>
    <w:link w:val="style4179"/>
    <w:qFormat/>
    <w:uiPriority w:val="9"/>
    <w:pPr>
      <w:keepNext/>
      <w:keepLines/>
      <w:spacing w:before="40" w:after="0"/>
      <w:outlineLvl w:val="4"/>
    </w:pPr>
    <w:rPr>
      <w:rFonts w:ascii="Rockwell" w:cs="宋体" w:eastAsia="宋体" w:hAnsi="Rockwell"/>
      <w:color w:val="005e80"/>
    </w:rPr>
  </w:style>
  <w:style w:type="paragraph" w:styleId="style6">
    <w:name w:val="heading 6"/>
    <w:basedOn w:val="style0"/>
    <w:next w:val="style0"/>
    <w:link w:val="style4180"/>
    <w:qFormat/>
    <w:uiPriority w:val="9"/>
    <w:pPr>
      <w:keepNext/>
      <w:keepLines/>
      <w:spacing w:before="40" w:after="0"/>
      <w:outlineLvl w:val="5"/>
    </w:pPr>
    <w:rPr>
      <w:rFonts w:ascii="Rockwell" w:cs="宋体" w:eastAsia="宋体" w:hAnsi="Rockwell"/>
      <w:color w:val="003f55"/>
    </w:rPr>
  </w:style>
  <w:style w:type="paragraph" w:styleId="style7">
    <w:name w:val="heading 7"/>
    <w:basedOn w:val="style0"/>
    <w:next w:val="style0"/>
    <w:link w:val="style4181"/>
    <w:qFormat/>
    <w:uiPriority w:val="9"/>
    <w:pPr>
      <w:keepNext/>
      <w:keepLines/>
      <w:spacing w:before="40" w:after="0"/>
      <w:outlineLvl w:val="6"/>
    </w:pPr>
    <w:rPr>
      <w:rFonts w:ascii="Rockwell" w:cs="宋体" w:eastAsia="宋体" w:hAnsi="Rockwell"/>
      <w:i/>
      <w:iCs/>
      <w:color w:val="003f55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40" w:after="0"/>
      <w:outlineLvl w:val="7"/>
    </w:pPr>
    <w:rPr>
      <w:rFonts w:ascii="Rockwell" w:cs="宋体" w:eastAsia="宋体" w:hAnsi="Rockwell"/>
      <w:color w:val="272727"/>
      <w:szCs w:val="21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keepLines/>
      <w:spacing w:before="40" w:after="0"/>
      <w:outlineLvl w:val="8"/>
    </w:pPr>
    <w:rPr>
      <w:rFonts w:ascii="Rockwell" w:cs="宋体" w:eastAsia="宋体" w:hAnsi="Rockwell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spacing w:after="0"/>
    </w:pPr>
    <w:rPr/>
  </w:style>
  <w:style w:type="character" w:customStyle="1" w:styleId="style4097">
    <w:name w:val="Header Char_f1dfb57f-1973-4c07-8daa-71abc8592d5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spacing w:after="0"/>
    </w:pPr>
    <w:rPr/>
  </w:style>
  <w:style w:type="character" w:customStyle="1" w:styleId="style4098">
    <w:name w:val="Footer Char_c56fcf3b-d976-4562-9ba2-effa3c11d0ee"/>
    <w:basedOn w:val="style65"/>
    <w:next w:val="style4098"/>
    <w:link w:val="style32"/>
    <w:uiPriority w:val="99"/>
  </w:style>
  <w:style w:type="character" w:customStyle="1" w:styleId="style4099">
    <w:name w:val="Heading 1 Char_a61e6e13-b7f2-4ae6-81d1-8195a5ccbb18"/>
    <w:basedOn w:val="style65"/>
    <w:next w:val="style4099"/>
    <w:link w:val="style1"/>
    <w:uiPriority w:val="9"/>
    <w:rPr>
      <w:rFonts w:ascii="Rockwell" w:cs="宋体" w:eastAsia="宋体" w:hAnsi="Rockwell"/>
      <w:b/>
      <w:color w:val="262626"/>
      <w:sz w:val="36"/>
      <w:szCs w:val="32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after="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/>
    </w:pPr>
    <w:rPr/>
    <w:tblPr/>
    <w:tcPr>
      <w:tcBorders/>
    </w:tcPr>
  </w:style>
  <w:style w:type="paragraph" w:styleId="style54">
    <w:name w:val="List Bullet 2"/>
    <w:basedOn w:val="style0"/>
    <w:next w:val="style54"/>
    <w:uiPriority w:val="99"/>
    <w:pPr>
      <w:contextualSpacing/>
    </w:pPr>
    <w:rPr/>
  </w:style>
  <w:style w:type="paragraph" w:styleId="style55">
    <w:name w:val="List Bullet 3"/>
    <w:basedOn w:val="style0"/>
    <w:next w:val="style55"/>
    <w:uiPriority w:val="99"/>
    <w:pPr>
      <w:contextualSpacing/>
    </w:pPr>
    <w:rPr/>
  </w:style>
  <w:style w:type="character" w:customStyle="1" w:styleId="style4100">
    <w:name w:val="Heading 2 Char_d35afc6a-5654-48e6-ba5f-a2543de05613"/>
    <w:basedOn w:val="style65"/>
    <w:next w:val="style4100"/>
    <w:link w:val="style2"/>
    <w:uiPriority w:val="9"/>
    <w:rPr>
      <w:rFonts w:ascii="Rockwell" w:cs="宋体" w:eastAsia="宋体" w:hAnsi="Rockwell"/>
      <w:b/>
      <w:color w:val="007fab"/>
      <w:sz w:val="32"/>
      <w:szCs w:val="26"/>
    </w:rPr>
  </w:style>
  <w:style w:type="character" w:customStyle="1" w:styleId="style4101">
    <w:name w:val="Heading 3 Char_70f21c5e-6ea5-4924-b8ce-f60400671693"/>
    <w:basedOn w:val="style65"/>
    <w:next w:val="style4101"/>
    <w:link w:val="style3"/>
    <w:uiPriority w:val="9"/>
    <w:rPr>
      <w:rFonts w:cs="宋体" w:eastAsia="宋体"/>
      <w:caps/>
      <w:szCs w:val="24"/>
    </w:rPr>
  </w:style>
  <w:style w:type="paragraph" w:styleId="style62">
    <w:name w:val="Title"/>
    <w:basedOn w:val="style0"/>
    <w:next w:val="style62"/>
    <w:link w:val="style4102"/>
    <w:qFormat/>
    <w:uiPriority w:val="1"/>
    <w:pPr>
      <w:spacing w:after="0" w:lineRule="auto" w:line="216"/>
      <w:contextualSpacing/>
    </w:pPr>
    <w:rPr>
      <w:rFonts w:ascii="Rockwell" w:cs="宋体" w:eastAsia="宋体" w:hAnsi="Rockwell"/>
      <w:b/>
      <w:color w:val="262626"/>
      <w:kern w:val="28"/>
      <w:sz w:val="70"/>
      <w:szCs w:val="56"/>
    </w:rPr>
  </w:style>
  <w:style w:type="character" w:customStyle="1" w:styleId="style4102">
    <w:name w:val="Title Char_78424d27-3de4-4497-a036-128097f12e37"/>
    <w:basedOn w:val="style65"/>
    <w:next w:val="style4102"/>
    <w:link w:val="style62"/>
    <w:uiPriority w:val="1"/>
    <w:rPr>
      <w:rFonts w:ascii="Rockwell" w:cs="宋体" w:eastAsia="宋体" w:hAnsi="Rockwell"/>
      <w:b/>
      <w:color w:val="262626"/>
      <w:kern w:val="28"/>
      <w:sz w:val="70"/>
      <w:szCs w:val="56"/>
    </w:rPr>
  </w:style>
  <w:style w:type="paragraph" w:customStyle="1" w:styleId="style4103">
    <w:name w:val="Contact Info"/>
    <w:basedOn w:val="style0"/>
    <w:next w:val="style4103"/>
    <w:qFormat/>
    <w:uiPriority w:val="3"/>
    <w:pPr>
      <w:spacing w:before="40" w:after="0"/>
      <w:jc w:val="right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character" w:customStyle="1" w:styleId="style4104">
    <w:name w:val="Heading 4 Char_f14b194a-73a5-41ba-8c61-3155870d4ca5"/>
    <w:basedOn w:val="style65"/>
    <w:next w:val="style4104"/>
    <w:link w:val="style4"/>
    <w:uiPriority w:val="9"/>
    <w:rPr>
      <w:rFonts w:ascii="Rockwell" w:cs="宋体" w:eastAsia="宋体" w:hAnsi="Rockwell"/>
      <w:i/>
      <w:iCs/>
      <w:color w:val="005e80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b w:val="false"/>
      <w:i w:val="false"/>
      <w:iCs/>
      <w:color w:val="595959"/>
    </w:rPr>
  </w:style>
  <w:style w:type="paragraph" w:styleId="style266">
    <w:name w:val="TOC Heading"/>
    <w:basedOn w:val="style1"/>
    <w:next w:val="style0"/>
    <w:qFormat/>
    <w:uiPriority w:val="39"/>
    <w:pPr>
      <w:pBdr>
        <w:top w:val="none" w:sz="0" w:space="0" w:color="auto"/>
      </w:pBdr>
      <w:outlineLvl w:val="9"/>
    </w:pPr>
    <w:rPr/>
  </w:style>
  <w:style w:type="paragraph" w:styleId="style74">
    <w:name w:val="Subtitle"/>
    <w:basedOn w:val="style0"/>
    <w:next w:val="style74"/>
    <w:link w:val="style4105"/>
    <w:qFormat/>
    <w:uiPriority w:val="11"/>
    <w:pPr>
      <w:numPr>
        <w:ilvl w:val="1"/>
        <w:numId w:val="0"/>
      </w:numPr>
      <w:spacing w:after="160"/>
    </w:pPr>
    <w:rPr>
      <w:rFonts w:eastAsia="宋体"/>
      <w:color w:val="5a5a5a"/>
    </w:rPr>
  </w:style>
  <w:style w:type="character" w:customStyle="1" w:styleId="style4105">
    <w:name w:val="Subtitle Char"/>
    <w:basedOn w:val="style65"/>
    <w:next w:val="style4105"/>
    <w:link w:val="style74"/>
    <w:uiPriority w:val="11"/>
    <w:rPr>
      <w:rFonts w:eastAsia="宋体"/>
      <w:color w:val="5a5a5a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007fab"/>
      <w:spacing w:val="0"/>
    </w:rPr>
  </w:style>
  <w:style w:type="paragraph" w:styleId="style181">
    <w:name w:val="Intense Quote"/>
    <w:basedOn w:val="style0"/>
    <w:next w:val="style0"/>
    <w:link w:val="style4106"/>
    <w:qFormat/>
    <w:uiPriority w:val="3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character" w:customStyle="1" w:styleId="style4106">
    <w:name w:val="Intense Quote Char_81361343-ce87-4957-bbc0-7abd1f2d3a13"/>
    <w:basedOn w:val="style65"/>
    <w:next w:val="style4106"/>
    <w:link w:val="style181"/>
    <w:uiPriority w:val="30"/>
    <w:rPr>
      <w:i/>
      <w:iCs/>
      <w:color w:val="007fab"/>
    </w:rPr>
  </w:style>
  <w:style w:type="paragraph" w:styleId="style180">
    <w:name w:val="Quote"/>
    <w:basedOn w:val="style0"/>
    <w:next w:val="style0"/>
    <w:link w:val="style4107"/>
    <w:qFormat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style4107">
    <w:name w:val="Quote Char_f7d20611-6e72-4630-be94-829c6d9cebf4"/>
    <w:basedOn w:val="style65"/>
    <w:next w:val="style4107"/>
    <w:link w:val="style180"/>
    <w:uiPriority w:val="29"/>
    <w:rPr>
      <w:i/>
      <w:iCs/>
      <w:color w:val="404040"/>
    </w:rPr>
  </w:style>
  <w:style w:type="character" w:customStyle="1" w:styleId="style4108">
    <w:name w:val="Heading 8 Char_bc765d6d-7acf-45c9-bf2d-ffe04b24e9aa"/>
    <w:basedOn w:val="style65"/>
    <w:next w:val="style4108"/>
    <w:link w:val="style8"/>
    <w:uiPriority w:val="9"/>
    <w:rPr>
      <w:rFonts w:ascii="Rockwell" w:cs="宋体" w:eastAsia="宋体" w:hAnsi="Rockwell"/>
      <w:color w:val="272727"/>
      <w:szCs w:val="21"/>
    </w:rPr>
  </w:style>
  <w:style w:type="character" w:customStyle="1" w:styleId="style4109">
    <w:name w:val="Heading 9 Char_4c066cbd-f7e6-4f7e-bfe7-775112f1388c"/>
    <w:basedOn w:val="style65"/>
    <w:next w:val="style4109"/>
    <w:link w:val="style9"/>
    <w:uiPriority w:val="9"/>
    <w:rPr>
      <w:rFonts w:ascii="Rockwell" w:cs="宋体" w:eastAsia="宋体" w:hAnsi="Rockwell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11111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/>
    <w:rPr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after="0"/>
    </w:pPr>
    <w:rPr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Rockwell" w:cs="宋体" w:eastAsia="宋体" w:hAnsi="Rockwell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after="0"/>
    </w:pPr>
    <w:rPr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after="0"/>
    </w:pPr>
    <w:rPr>
      <w:rFonts w:ascii="Consolas" w:hAnsi="Consolas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0"/>
    <w:uiPriority w:val="99"/>
    <w:pPr>
      <w:spacing w:after="0"/>
    </w:pPr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007fab" w:frame="true"/>
        <w:right w:val="single" w:sz="2" w:space="10" w:color="007fab" w:frame="true"/>
        <w:top w:val="single" w:sz="2" w:space="10" w:color="007fab" w:frame="true"/>
        <w:bottom w:val="single" w:sz="2" w:space="10" w:color="007fab" w:frame="true"/>
      </w:pBdr>
      <w:ind w:left="1152" w:right="1152"/>
    </w:pPr>
    <w:rPr>
      <w:rFonts w:eastAsia="宋体"/>
      <w:i/>
      <w:iCs/>
      <w:color w:val="007fab"/>
    </w:rPr>
  </w:style>
  <w:style w:type="paragraph" w:styleId="style66">
    <w:name w:val="Body Text"/>
    <w:basedOn w:val="style0"/>
    <w:next w:val="style66"/>
    <w:link w:val="style4121"/>
    <w:qFormat/>
    <w:uiPriority w:val="1"/>
    <w:pPr>
      <w:spacing w:after="120"/>
    </w:pPr>
    <w:rPr/>
  </w:style>
  <w:style w:type="character" w:customStyle="1" w:styleId="style4121">
    <w:name w:val="Body Text Char"/>
    <w:basedOn w:val="style65"/>
    <w:next w:val="style4121"/>
    <w:link w:val="style66"/>
    <w:uiPriority w:val="1"/>
  </w:style>
  <w:style w:type="paragraph" w:styleId="style80">
    <w:name w:val="Body Text 2"/>
    <w:basedOn w:val="style0"/>
    <w:next w:val="style80"/>
    <w:link w:val="style4122"/>
    <w:uiPriority w:val="99"/>
    <w:pPr>
      <w:spacing w:after="120" w:lineRule="auto" w:line="480"/>
    </w:pPr>
    <w:rPr/>
  </w:style>
  <w:style w:type="character" w:customStyle="1" w:styleId="style4122">
    <w:name w:val="Body Text 2 Char"/>
    <w:basedOn w:val="style65"/>
    <w:next w:val="style4122"/>
    <w:link w:val="style80"/>
    <w:uiPriority w:val="99"/>
  </w:style>
  <w:style w:type="paragraph" w:styleId="style77">
    <w:name w:val="Body Text First Indent"/>
    <w:basedOn w:val="style66"/>
    <w:next w:val="style77"/>
    <w:link w:val="style4123"/>
    <w:uiPriority w:val="99"/>
    <w:pPr>
      <w:spacing w:after="260"/>
      <w:ind w:firstLine="360"/>
    </w:pPr>
    <w:rPr/>
  </w:style>
  <w:style w:type="character" w:customStyle="1" w:styleId="style4123">
    <w:name w:val="Body Text First Indent Char"/>
    <w:basedOn w:val="style4121"/>
    <w:next w:val="style4123"/>
    <w:link w:val="style77"/>
    <w:uiPriority w:val="99"/>
  </w:style>
  <w:style w:type="paragraph" w:styleId="style67">
    <w:name w:val="Body Text Indent"/>
    <w:basedOn w:val="style0"/>
    <w:next w:val="style67"/>
    <w:link w:val="style4124"/>
    <w:uiPriority w:val="99"/>
    <w:pPr>
      <w:spacing w:after="120"/>
      <w:ind w:left="360"/>
    </w:pPr>
    <w:rPr/>
  </w:style>
  <w:style w:type="character" w:customStyle="1" w:styleId="style4124">
    <w:name w:val="Body Text Indent Char"/>
    <w:basedOn w:val="style65"/>
    <w:next w:val="style4124"/>
    <w:link w:val="style67"/>
    <w:uiPriority w:val="99"/>
  </w:style>
  <w:style w:type="paragraph" w:styleId="style78">
    <w:name w:val="Body Text First Indent 2"/>
    <w:basedOn w:val="style67"/>
    <w:next w:val="style78"/>
    <w:link w:val="style4125"/>
    <w:uiPriority w:val="99"/>
    <w:pPr>
      <w:spacing w:after="260"/>
      <w:ind w:firstLine="360"/>
    </w:pPr>
    <w:rPr/>
  </w:style>
  <w:style w:type="character" w:customStyle="1" w:styleId="style4125">
    <w:name w:val="Body Text First Indent 2 Char"/>
    <w:basedOn w:val="style4124"/>
    <w:next w:val="style4125"/>
    <w:link w:val="style78"/>
    <w:uiPriority w:val="99"/>
  </w:style>
  <w:style w:type="paragraph" w:styleId="style82">
    <w:name w:val="Body Text Indent 2"/>
    <w:basedOn w:val="style0"/>
    <w:next w:val="style82"/>
    <w:link w:val="style4126"/>
    <w:uiPriority w:val="99"/>
    <w:pPr>
      <w:spacing w:after="120" w:lineRule="auto" w:line="480"/>
      <w:ind w:left="360"/>
    </w:pPr>
    <w:rPr/>
  </w:style>
  <w:style w:type="character" w:customStyle="1" w:styleId="style4126">
    <w:name w:val="Body Text Indent 2 Char"/>
    <w:basedOn w:val="style65"/>
    <w:next w:val="style4126"/>
    <w:link w:val="style82"/>
    <w:uiPriority w:val="99"/>
  </w:style>
  <w:style w:type="paragraph" w:styleId="style63">
    <w:name w:val="Closing"/>
    <w:basedOn w:val="style0"/>
    <w:next w:val="style63"/>
    <w:link w:val="style4127"/>
    <w:uiPriority w:val="99"/>
    <w:pPr>
      <w:spacing w:after="0"/>
      <w:ind w:left="4320"/>
    </w:pPr>
    <w:rPr/>
  </w:style>
  <w:style w:type="character" w:customStyle="1" w:styleId="style4127">
    <w:name w:val="Closing Char"/>
    <w:basedOn w:val="style65"/>
    <w:next w:val="style4127"/>
    <w:link w:val="style63"/>
    <w:uiPriority w:val="99"/>
  </w:style>
  <w:style w:type="table" w:styleId="style171">
    <w:name w:val="Colorful Grid"/>
    <w:basedOn w:val="style105"/>
    <w:next w:val="style17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bedff"/>
    </w:tblPr>
    <w:tblStylePr w:type="firstRow">
      <w:pPr/>
      <w:rPr>
        <w:b/>
        <w:bCs/>
      </w:rPr>
      <w:tblPr/>
      <w:tcPr>
        <w:tcBorders/>
        <w:shd w:val="clear" w:color="auto" w:fill="77db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7dbff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/>
        <w:shd w:val="clear" w:color="auto" w:fill="005e80"/>
      </w:tcPr>
    </w:tblStylePr>
    <w:tblStylePr w:type="lastCol">
      <w:pPr/>
      <w:rPr>
        <w:color w:val="ffffff"/>
      </w:rPr>
      <w:tblPr/>
      <w:tcPr>
        <w:tcBorders/>
        <w:shd w:val="clear" w:color="auto" w:fill="005e80"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bbedff"/>
    </w:tcPr>
  </w:style>
  <w:style w:type="table" w:styleId="style203">
    <w:name w:val="Colorful Grid Accent 2"/>
    <w:basedOn w:val="style105"/>
    <w:next w:val="style203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edaf6"/>
    </w:tblPr>
    <w:tblStylePr w:type="firstRow">
      <w:pPr/>
      <w:rPr>
        <w:b/>
        <w:bCs/>
      </w:rPr>
      <w:tblPr/>
      <w:tcPr>
        <w:tcBorders/>
        <w:shd w:val="clear" w:color="auto" w:fill="7eb6e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eb6ee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/>
        <w:shd w:val="clear" w:color="auto" w:fill="0c365f"/>
      </w:tcPr>
    </w:tblStylePr>
    <w:tblStylePr w:type="lastCol">
      <w:pPr/>
      <w:rPr>
        <w:color w:val="ffffff"/>
      </w:rPr>
      <w:tblPr/>
      <w:tcPr>
        <w:tcBorders/>
        <w:shd w:val="clear" w:color="auto" w:fill="0c365f"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bedaf6"/>
    </w:tcPr>
  </w:style>
  <w:style w:type="table" w:styleId="style217">
    <w:name w:val="Colorful Grid Accent 3"/>
    <w:basedOn w:val="style105"/>
    <w:next w:val="style217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5f3fe"/>
    </w:tblPr>
    <w:tblStylePr w:type="firstRow">
      <w:pPr/>
      <w:rPr>
        <w:b/>
        <w:bCs/>
      </w:rPr>
      <w:tblPr/>
      <w:tcPr>
        <w:tcBorders/>
        <w:shd w:val="clear" w:color="auto" w:fill="6de8f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6de8fe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/>
        <w:shd w:val="clear" w:color="auto" w:fill="005a6a"/>
      </w:tcPr>
    </w:tblStylePr>
    <w:tblStylePr w:type="lastCol">
      <w:pPr/>
      <w:rPr>
        <w:color w:val="ffffff"/>
      </w:rPr>
      <w:tblPr/>
      <w:tcPr>
        <w:tcBorders/>
        <w:shd w:val="clear" w:color="auto" w:fill="005a6a"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b5f3fe"/>
    </w:tcPr>
  </w:style>
  <w:style w:type="table" w:styleId="style231">
    <w:name w:val="Colorful Grid Accent 4"/>
    <w:basedOn w:val="style105"/>
    <w:next w:val="style23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ed7"/>
    </w:tblPr>
    <w:tblStylePr w:type="firstRow">
      <w:pPr/>
      <w:rPr>
        <w:b/>
        <w:bCs/>
      </w:rPr>
      <w:tblPr/>
      <w:tcPr>
        <w:tcBorders/>
        <w:shd w:val="clear" w:color="auto" w:fill="bfbdb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db0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/>
        <w:shd w:val="clear" w:color="auto" w:fill="403e33"/>
      </w:tcPr>
    </w:tblStylePr>
    <w:tblStylePr w:type="lastCol">
      <w:pPr/>
      <w:rPr>
        <w:color w:val="ffffff"/>
      </w:rPr>
      <w:tblPr/>
      <w:tcPr>
        <w:tcBorders/>
        <w:shd w:val="clear" w:color="auto" w:fill="403e33"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fded7"/>
    </w:tcPr>
  </w:style>
  <w:style w:type="table" w:styleId="style245">
    <w:name w:val="Colorful Grid Accent 5"/>
    <w:basedOn w:val="style105"/>
    <w:next w:val="style245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ac7"/>
    </w:tblPr>
    <w:tblStylePr w:type="firstRow">
      <w:pPr/>
      <w:rPr>
        <w:b/>
        <w:bCs/>
      </w:rPr>
      <w:tblPr/>
      <w:tcPr>
        <w:tcBorders/>
        <w:shd w:val="clear" w:color="auto" w:fill="ee968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e968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/>
        <w:shd w:val="clear" w:color="auto" w:fill="7b1a12"/>
      </w:tcPr>
    </w:tblStylePr>
    <w:tblStylePr w:type="lastCol">
      <w:pPr/>
      <w:rPr>
        <w:color w:val="ffffff"/>
      </w:rPr>
      <w:tblPr/>
      <w:tcPr>
        <w:tcBorders/>
        <w:shd w:val="clear" w:color="auto" w:fill="7b1a12"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6cac7"/>
    </w:tcPr>
  </w:style>
  <w:style w:type="table" w:styleId="style170">
    <w:name w:val="Colorful List"/>
    <w:basedOn w:val="style105"/>
    <w:next w:val="style17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df6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/>
      </w:tcPr>
    </w:tblStylePr>
    <w:tcPr>
      <w:tcBorders/>
      <w:shd w:val="clear" w:color="auto" w:fill="ddf6ff"/>
    </w:tcPr>
  </w:style>
  <w:style w:type="table" w:styleId="style202">
    <w:name w:val="Colorful List Accent 2"/>
    <w:basedOn w:val="style105"/>
    <w:next w:val="style202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fedfa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/>
      </w:tcPr>
    </w:tblStylePr>
    <w:tcPr>
      <w:tcBorders/>
      <w:shd w:val="clear" w:color="auto" w:fill="dfedfa"/>
    </w:tcPr>
  </w:style>
  <w:style w:type="table" w:styleId="style216">
    <w:name w:val="Colorful List Accent 3"/>
    <w:basedOn w:val="style105"/>
    <w:next w:val="style216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bf9f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44337"/>
      </w:tcPr>
    </w:tblStylePr>
    <w:tblStylePr w:type="lastRow">
      <w:pPr/>
      <w:rPr>
        <w:b/>
        <w:bCs/>
        <w:color w:val="444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/>
      </w:tcPr>
    </w:tblStylePr>
    <w:tcPr>
      <w:tcBorders/>
      <w:shd w:val="clear" w:color="auto" w:fill="dbf9fe"/>
    </w:tcPr>
  </w:style>
  <w:style w:type="table" w:styleId="style230">
    <w:name w:val="Colorful List Accent 4"/>
    <w:basedOn w:val="style105"/>
    <w:next w:val="style23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fefeb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6171"/>
      </w:tcPr>
    </w:tblStylePr>
    <w:tblStylePr w:type="lastRow">
      <w:pPr/>
      <w:rPr>
        <w:b/>
        <w:bCs/>
        <w:color w:val="00617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/>
      </w:tcPr>
    </w:tblStylePr>
    <w:tcPr>
      <w:tcBorders/>
      <w:shd w:val="clear" w:color="auto" w:fill="efefeb"/>
    </w:tcPr>
  </w:style>
  <w:style w:type="table" w:styleId="style244">
    <w:name w:val="Colorful List Accent 5"/>
    <w:basedOn w:val="style105"/>
    <w:next w:val="style244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31c14"/>
      </w:tcPr>
    </w:tblStylePr>
    <w:tblStylePr w:type="lastRow">
      <w:pPr/>
      <w:rPr>
        <w:b/>
        <w:bCs/>
        <w:color w:val="831c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ae5e3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/>
      </w:tcPr>
    </w:tblStylePr>
    <w:tcPr>
      <w:tcBorders/>
      <w:shd w:val="clear" w:color="auto" w:fill="fae5e3"/>
    </w:tcPr>
  </w:style>
  <w:style w:type="table" w:styleId="style169">
    <w:name w:val="Colorful Shading"/>
    <w:basedOn w:val="style105"/>
    <w:next w:val="style16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7fab"/>
        <w:bottom w:val="single" w:sz="4" w:space="0" w:color="007fab"/>
        <w:right w:val="single" w:sz="4" w:space="0" w:color="007fab"/>
        <w:insideH w:val="single" w:sz="4" w:space="0" w:color="ffffff"/>
        <w:insideV w:val="single" w:sz="4" w:space="0" w:color="ffffff"/>
      </w:tblBorders>
      <w:shd w:val="clear" w:color="auto" w:fill="ddf6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b66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b66"/>
          <w:insideV w:val="nil"/>
        </w:tcBorders>
        <w:shd w:val="clear" w:color="auto" w:fill="004b66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/>
      </w:tcPr>
    </w:tblStylePr>
    <w:tblStylePr w:type="band1Vert">
      <w:pPr/>
      <w:tblPr/>
      <w:tcPr>
        <w:tcBorders/>
        <w:shd w:val="clear" w:color="auto" w:fill="77db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df6ff"/>
    </w:tcPr>
  </w:style>
  <w:style w:type="table" w:styleId="style201">
    <w:name w:val="Colorful Shading Accent 2"/>
    <w:basedOn w:val="style105"/>
    <w:next w:val="style201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114980"/>
        <w:bottom w:val="single" w:sz="4" w:space="0" w:color="114980"/>
        <w:right w:val="single" w:sz="4" w:space="0" w:color="114980"/>
        <w:insideH w:val="single" w:sz="4" w:space="0" w:color="ffffff"/>
        <w:insideV w:val="single" w:sz="4" w:space="0" w:color="ffffff"/>
      </w:tblBorders>
      <w:shd w:val="clear" w:color="auto" w:fill="dfedfa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a2b4c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a2b4c"/>
          <w:insideV w:val="nil"/>
        </w:tcBorders>
        <w:shd w:val="clear" w:color="auto" w:fill="0a2b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/>
      </w:tcPr>
    </w:tblStylePr>
    <w:tblStylePr w:type="band1Vert">
      <w:pPr/>
      <w:tblPr/>
      <w:tcPr>
        <w:tcBorders/>
        <w:shd w:val="clear" w:color="auto" w:fill="7eb6ee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fedfa"/>
    </w:tcPr>
  </w:style>
  <w:style w:type="table" w:styleId="style215">
    <w:name w:val="Colorful Shading Accent 3"/>
    <w:basedOn w:val="style105"/>
    <w:next w:val="style215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565445"/>
        <w:left w:val="single" w:sz="4" w:space="0" w:color="017a8e"/>
        <w:bottom w:val="single" w:sz="4" w:space="0" w:color="017a8e"/>
        <w:right w:val="single" w:sz="4" w:space="0" w:color="017a8e"/>
        <w:insideH w:val="single" w:sz="4" w:space="0" w:color="ffffff"/>
        <w:insideV w:val="single" w:sz="4" w:space="0" w:color="ffffff"/>
      </w:tblBorders>
      <w:shd w:val="clear" w:color="auto" w:fill="dbf9f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855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855"/>
          <w:insideV w:val="nil"/>
        </w:tcBorders>
        <w:shd w:val="clear" w:color="auto" w:fill="004855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dbf9fe"/>
    </w:tcPr>
  </w:style>
  <w:style w:type="table" w:styleId="style229">
    <w:name w:val="Colorful Shading Accent 4"/>
    <w:basedOn w:val="style105"/>
    <w:next w:val="style22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017a8e"/>
        <w:left w:val="single" w:sz="4" w:space="0" w:color="565445"/>
        <w:bottom w:val="single" w:sz="4" w:space="0" w:color="565445"/>
        <w:right w:val="single" w:sz="4" w:space="0" w:color="565445"/>
        <w:insideH w:val="single" w:sz="4" w:space="0" w:color="ffffff"/>
        <w:insideV w:val="single" w:sz="4" w:space="0" w:color="ffffff"/>
      </w:tblBorders>
      <w:shd w:val="clear" w:color="auto" w:fill="efefe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33229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33229"/>
          <w:insideV w:val="nil"/>
        </w:tcBorders>
        <w:shd w:val="clear" w:color="auto" w:fill="33322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/>
      </w:tcPr>
    </w:tblStylePr>
    <w:tblStylePr w:type="band1Vert">
      <w:pPr/>
      <w:tblPr/>
      <w:tcPr>
        <w:tcBorders/>
        <w:shd w:val="clear" w:color="auto" w:fill="bfbdb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b"/>
    </w:tcPr>
  </w:style>
  <w:style w:type="table" w:styleId="style243">
    <w:name w:val="Colorful Shading Accent 5"/>
    <w:basedOn w:val="style105"/>
    <w:next w:val="style243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a52319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a52319"/>
        <w:bottom w:val="single" w:sz="4" w:space="0" w:color="a52319"/>
        <w:right w:val="single" w:sz="4" w:space="0" w:color="a52319"/>
        <w:insideH w:val="single" w:sz="4" w:space="0" w:color="ffffff"/>
        <w:insideV w:val="single" w:sz="4" w:space="0" w:color="ffffff"/>
      </w:tblBorders>
      <w:shd w:val="clear" w:color="auto" w:fill="fae5e3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2150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2150f"/>
          <w:insideV w:val="nil"/>
        </w:tcBorders>
        <w:shd w:val="clear" w:color="auto" w:fill="62150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/>
      </w:tcPr>
    </w:tblStylePr>
    <w:tblStylePr w:type="band1Vert">
      <w:pPr/>
      <w:tblPr/>
      <w:tcPr>
        <w:tcBorders/>
        <w:shd w:val="clear" w:color="auto" w:fill="ee968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ae5e3"/>
    </w:tcPr>
  </w:style>
  <w:style w:type="table" w:styleId="style168">
    <w:name w:val="Dark List"/>
    <w:basedOn w:val="style105"/>
    <w:next w:val="style16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7fa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f5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e8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cPr>
      <w:tcBorders/>
      <w:shd w:val="clear" w:color="auto" w:fill="007fab"/>
    </w:tcPr>
  </w:style>
  <w:style w:type="table" w:styleId="style200">
    <w:name w:val="Dark List Accent 2"/>
    <w:basedOn w:val="style105"/>
    <w:next w:val="style200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1149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824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c36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cPr>
      <w:tcBorders/>
      <w:shd w:val="clear" w:color="auto" w:fill="114980"/>
    </w:tcPr>
  </w:style>
  <w:style w:type="table" w:styleId="style214">
    <w:name w:val="Dark List Accent 3"/>
    <w:basedOn w:val="style105"/>
    <w:next w:val="style214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17a8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c4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a6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cPr>
      <w:tcBorders/>
      <w:shd w:val="clear" w:color="auto" w:fill="017a8e"/>
    </w:tcPr>
  </w:style>
  <w:style w:type="table" w:styleId="style228">
    <w:name w:val="Dark List Accent 4"/>
    <w:basedOn w:val="style105"/>
    <w:next w:val="style22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56544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2922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03e33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cPr>
      <w:tcBorders/>
      <w:shd w:val="clear" w:color="auto" w:fill="565445"/>
    </w:tcPr>
  </w:style>
  <w:style w:type="table" w:styleId="style242">
    <w:name w:val="Dark List Accent 5"/>
    <w:basedOn w:val="style105"/>
    <w:next w:val="style242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a5231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1110c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1a12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cPr>
      <w:tcBorders/>
      <w:shd w:val="clear" w:color="auto" w:fill="a52319"/>
    </w:tcPr>
  </w:style>
  <w:style w:type="paragraph" w:styleId="style76">
    <w:name w:val="Date"/>
    <w:basedOn w:val="style0"/>
    <w:next w:val="style0"/>
    <w:link w:val="style4128"/>
    <w:uiPriority w:val="99"/>
    <w:pPr/>
  </w:style>
  <w:style w:type="character" w:customStyle="1" w:styleId="style4128">
    <w:name w:val="Date Char"/>
    <w:basedOn w:val="style65"/>
    <w:next w:val="style4128"/>
    <w:link w:val="style76"/>
    <w:uiPriority w:val="99"/>
  </w:style>
  <w:style w:type="paragraph" w:styleId="style91">
    <w:name w:val="E-mail Signature"/>
    <w:basedOn w:val="style0"/>
    <w:next w:val="style91"/>
    <w:link w:val="style4129"/>
    <w:uiPriority w:val="99"/>
    <w:pPr>
      <w:spacing w:after="0"/>
    </w:pPr>
    <w:rPr/>
  </w:style>
  <w:style w:type="character" w:customStyle="1" w:styleId="style4129">
    <w:name w:val="E-mail Signature Char"/>
    <w:basedOn w:val="style65"/>
    <w:next w:val="style4129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/>
      <w:ind w:left="2880"/>
    </w:pPr>
    <w:rPr>
      <w:rFonts w:ascii="Rockwell" w:cs="宋体" w:eastAsia="宋体" w:hAnsi="Rockwell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a3e31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0">
    <w:name w:val="Grid Table 1 Light"/>
    <w:basedOn w:val="style105"/>
    <w:next w:val="style4130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1">
    <w:name w:val="Grid Table 1 Light Accent 1"/>
    <w:basedOn w:val="style105"/>
    <w:next w:val="style4131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7dbff"/>
        <w:left w:val="single" w:sz="4" w:space="0" w:color="77dbff"/>
        <w:bottom w:val="single" w:sz="4" w:space="0" w:color="77dbff"/>
        <w:right w:val="single" w:sz="4" w:space="0" w:color="77dbff"/>
        <w:insideH w:val="single" w:sz="4" w:space="0" w:color="77dbff"/>
        <w:insideV w:val="single" w:sz="4" w:space="0" w:color="77db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2"/>
    <w:basedOn w:val="style105"/>
    <w:next w:val="style4132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eb6ee"/>
        <w:left w:val="single" w:sz="4" w:space="0" w:color="7eb6ee"/>
        <w:bottom w:val="single" w:sz="4" w:space="0" w:color="7eb6ee"/>
        <w:right w:val="single" w:sz="4" w:space="0" w:color="7eb6ee"/>
        <w:insideH w:val="single" w:sz="4" w:space="0" w:color="7eb6ee"/>
        <w:insideV w:val="single" w:sz="4" w:space="0" w:color="7eb6ee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3"/>
    <w:basedOn w:val="style105"/>
    <w:next w:val="style4133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6de8fe"/>
        <w:left w:val="single" w:sz="4" w:space="0" w:color="6de8fe"/>
        <w:bottom w:val="single" w:sz="4" w:space="0" w:color="6de8fe"/>
        <w:right w:val="single" w:sz="4" w:space="0" w:color="6de8fe"/>
        <w:insideH w:val="single" w:sz="4" w:space="0" w:color="6de8fe"/>
        <w:insideV w:val="single" w:sz="4" w:space="0" w:color="6de8fe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4"/>
    <w:basedOn w:val="style105"/>
    <w:next w:val="style4134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bfbdb0"/>
        <w:left w:val="single" w:sz="4" w:space="0" w:color="bfbdb0"/>
        <w:bottom w:val="single" w:sz="4" w:space="0" w:color="bfbdb0"/>
        <w:right w:val="single" w:sz="4" w:space="0" w:color="bfbdb0"/>
        <w:insideH w:val="single" w:sz="4" w:space="0" w:color="bfbdb0"/>
        <w:insideV w:val="single" w:sz="4" w:space="0" w:color="bfbdb0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5"/>
    <w:basedOn w:val="style105"/>
    <w:next w:val="style4135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6"/>
    <w:basedOn w:val="style105"/>
    <w:next w:val="style4136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ee968f"/>
        <w:left w:val="single" w:sz="4" w:space="0" w:color="ee968f"/>
        <w:bottom w:val="single" w:sz="4" w:space="0" w:color="ee968f"/>
        <w:right w:val="single" w:sz="4" w:space="0" w:color="ee968f"/>
        <w:insideH w:val="single" w:sz="4" w:space="0" w:color="ee968f"/>
        <w:insideV w:val="single" w:sz="4" w:space="0" w:color="ee968f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2"/>
    <w:basedOn w:val="style105"/>
    <w:next w:val="style4137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8">
    <w:name w:val="Grid Table 2 Accent 1"/>
    <w:basedOn w:val="style105"/>
    <w:next w:val="style4138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3caff"/>
        <w:bottom w:val="single" w:sz="2" w:space="0" w:color="33caff"/>
        <w:insideH w:val="single" w:sz="2" w:space="0" w:color="33caff"/>
        <w:insideV w:val="single" w:sz="2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3ca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39">
    <w:name w:val="Grid Table 2 Accent 2"/>
    <w:basedOn w:val="style105"/>
    <w:next w:val="style4139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d91e5"/>
        <w:bottom w:val="single" w:sz="2" w:space="0" w:color="3d91e5"/>
        <w:insideH w:val="single" w:sz="2" w:space="0" w:color="3d91e5"/>
        <w:insideV w:val="single" w:sz="2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d91e5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40">
    <w:name w:val="Grid Table 2 Accent 3"/>
    <w:basedOn w:val="style105"/>
    <w:next w:val="style4140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24ddfd"/>
        <w:bottom w:val="single" w:sz="2" w:space="0" w:color="24ddfd"/>
        <w:insideH w:val="single" w:sz="2" w:space="0" w:color="24ddfd"/>
        <w:insideV w:val="single" w:sz="2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24ddf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41">
    <w:name w:val="Grid Table 2 Accent 4"/>
    <w:basedOn w:val="style105"/>
    <w:next w:val="style4141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a09d88"/>
        <w:bottom w:val="single" w:sz="2" w:space="0" w:color="a09d88"/>
        <w:insideH w:val="single" w:sz="2" w:space="0" w:color="a09d88"/>
        <w:insideV w:val="single" w:sz="2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09d8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42">
    <w:name w:val="Grid Table 2 Accent 5"/>
    <w:basedOn w:val="style105"/>
    <w:next w:val="style4142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3">
    <w:name w:val="Grid Table 2 Accent 6"/>
    <w:basedOn w:val="style105"/>
    <w:next w:val="style4143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e56258"/>
        <w:bottom w:val="single" w:sz="2" w:space="0" w:color="e56258"/>
        <w:insideH w:val="single" w:sz="2" w:space="0" w:color="e56258"/>
        <w:insideV w:val="single" w:sz="2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5625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44">
    <w:name w:val="Grid Table 3"/>
    <w:basedOn w:val="style105"/>
    <w:next w:val="style4144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5">
    <w:name w:val="Grid Table 3 Accent 1"/>
    <w:basedOn w:val="style105"/>
    <w:next w:val="style4145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46">
    <w:name w:val="Grid Table 3 Accent 2"/>
    <w:basedOn w:val="style105"/>
    <w:next w:val="style4146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47">
    <w:name w:val="Grid Table 3 Accent 3"/>
    <w:basedOn w:val="style105"/>
    <w:next w:val="style414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48">
    <w:name w:val="Grid Table 3 Accent 4"/>
    <w:basedOn w:val="style105"/>
    <w:next w:val="style414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49">
    <w:name w:val="Grid Table 3 Accent 5"/>
    <w:basedOn w:val="style105"/>
    <w:next w:val="style414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0">
    <w:name w:val="Grid Table 3 Accent 6"/>
    <w:basedOn w:val="style105"/>
    <w:next w:val="style415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table" w:customStyle="1" w:styleId="style4151">
    <w:name w:val="Grid Table 4"/>
    <w:basedOn w:val="style105"/>
    <w:next w:val="style4151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2">
    <w:name w:val="Grid Table 4 Accent 1"/>
    <w:basedOn w:val="style105"/>
    <w:next w:val="style4152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53">
    <w:name w:val="Grid Table 4 Accent 2"/>
    <w:basedOn w:val="style105"/>
    <w:next w:val="style4153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54">
    <w:name w:val="Grid Table 4 Accent 3"/>
    <w:basedOn w:val="style105"/>
    <w:next w:val="style415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55">
    <w:name w:val="Grid Table 4 Accent 4"/>
    <w:basedOn w:val="style105"/>
    <w:next w:val="style415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56">
    <w:name w:val="Grid Table 4 Accent 5"/>
    <w:basedOn w:val="style105"/>
    <w:next w:val="style415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7">
    <w:name w:val="Grid Table 4 Accent 6"/>
    <w:basedOn w:val="style105"/>
    <w:next w:val="style415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58">
    <w:name w:val="Grid Table 5 Dark"/>
    <w:basedOn w:val="style105"/>
    <w:next w:val="style4158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59">
    <w:name w:val="Grid Table 5 Dark Accent 1"/>
    <w:basedOn w:val="style105"/>
    <w:next w:val="style4159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bed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band1Horz">
      <w:pPr/>
      <w:tblPr/>
      <w:tcPr>
        <w:tcBorders/>
        <w:shd w:val="clear" w:color="auto" w:fill="77db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7fab"/>
      </w:tcPr>
    </w:tblStylePr>
    <w:tblStylePr w:type="band1Vert">
      <w:pPr/>
      <w:tblPr/>
      <w:tcPr>
        <w:tcBorders/>
        <w:shd w:val="clear" w:color="auto" w:fill="77dbff"/>
      </w:tcPr>
    </w:tblStylePr>
    <w:tcPr>
      <w:tcBorders/>
      <w:shd w:val="clear" w:color="auto" w:fill="bbedff"/>
    </w:tcPr>
  </w:style>
  <w:style w:type="table" w:customStyle="1" w:styleId="style4160">
    <w:name w:val="Grid Table 5 Dark Accent 2"/>
    <w:basedOn w:val="style105"/>
    <w:next w:val="style4160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ed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band1Horz">
      <w:pPr/>
      <w:tblPr/>
      <w:tcPr>
        <w:tcBorders/>
        <w:shd w:val="clear" w:color="auto" w:fill="7eb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14980"/>
      </w:tcPr>
    </w:tblStylePr>
    <w:tblStylePr w:type="band1Vert">
      <w:pPr/>
      <w:tblPr/>
      <w:tcPr>
        <w:tcBorders/>
        <w:shd w:val="clear" w:color="auto" w:fill="7eb6ee"/>
      </w:tcPr>
    </w:tblStylePr>
    <w:tcPr>
      <w:tcBorders/>
      <w:shd w:val="clear" w:color="auto" w:fill="bedaf6"/>
    </w:tcPr>
  </w:style>
  <w:style w:type="table" w:customStyle="1" w:styleId="style4161">
    <w:name w:val="Grid Table 5 Dark Accent 3"/>
    <w:basedOn w:val="style105"/>
    <w:next w:val="style4161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5f3fe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band1Horz">
      <w:pPr/>
      <w:tblPr/>
      <w:tcPr>
        <w:tcBorders/>
        <w:shd w:val="clear" w:color="auto" w:fill="6de8f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17a8e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b5f3fe"/>
    </w:tcPr>
  </w:style>
  <w:style w:type="table" w:customStyle="1" w:styleId="style4162">
    <w:name w:val="Grid Table 5 Dark Accent 4"/>
    <w:basedOn w:val="style105"/>
    <w:next w:val="style4162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ed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band1Horz">
      <w:pPr/>
      <w:tblPr/>
      <w:tcPr>
        <w:tcBorders/>
        <w:shd w:val="clear" w:color="auto" w:fill="bfbdb0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65445"/>
      </w:tcPr>
    </w:tblStylePr>
    <w:tblStylePr w:type="band1Vert">
      <w:pPr/>
      <w:tblPr/>
      <w:tcPr>
        <w:tcBorders/>
        <w:shd w:val="clear" w:color="auto" w:fill="bfbdb0"/>
      </w:tcPr>
    </w:tblStylePr>
    <w:tcPr>
      <w:tcBorders/>
      <w:shd w:val="clear" w:color="auto" w:fill="dfded7"/>
    </w:tcPr>
  </w:style>
  <w:style w:type="table" w:customStyle="1" w:styleId="style4163">
    <w:name w:val="Grid Table 5 Dark Accent 5"/>
    <w:basedOn w:val="style105"/>
    <w:next w:val="style4163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4">
    <w:name w:val="Grid Table 5 Dark Accent 6"/>
    <w:basedOn w:val="style105"/>
    <w:next w:val="style4164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ac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band1Horz">
      <w:pPr/>
      <w:tblPr/>
      <w:tcPr>
        <w:tcBorders/>
        <w:shd w:val="clear" w:color="auto" w:fill="ee968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2319"/>
      </w:tcPr>
    </w:tblStylePr>
    <w:tblStylePr w:type="band1Vert">
      <w:pPr/>
      <w:tblPr/>
      <w:tcPr>
        <w:tcBorders/>
        <w:shd w:val="clear" w:color="auto" w:fill="ee968f"/>
      </w:tcPr>
    </w:tblStylePr>
    <w:tcPr>
      <w:tcBorders/>
      <w:shd w:val="clear" w:color="auto" w:fill="f6cac7"/>
    </w:tcPr>
  </w:style>
  <w:style w:type="table" w:customStyle="1" w:styleId="style4165">
    <w:name w:val="Grid Table 6 Colorful"/>
    <w:basedOn w:val="style105"/>
    <w:next w:val="style4165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6">
    <w:name w:val="Grid Table 6 Colorful Accent 1"/>
    <w:basedOn w:val="style105"/>
    <w:next w:val="style4166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67">
    <w:name w:val="Grid Table 6 Colorful Accent 2"/>
    <w:basedOn w:val="style105"/>
    <w:next w:val="style4167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68">
    <w:name w:val="Grid Table 6 Colorful Accent 3"/>
    <w:basedOn w:val="style105"/>
    <w:next w:val="style4168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69">
    <w:name w:val="Grid Table 6 Colorful Accent 4"/>
    <w:basedOn w:val="style105"/>
    <w:next w:val="style4169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70">
    <w:name w:val="Grid Table 6 Colorful Accent 5"/>
    <w:basedOn w:val="style105"/>
    <w:next w:val="style4170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1">
    <w:name w:val="Grid Table 6 Colorful Accent 6"/>
    <w:basedOn w:val="style105"/>
    <w:next w:val="style4171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72">
    <w:name w:val="Grid Table 7 Colorful"/>
    <w:basedOn w:val="style105"/>
    <w:next w:val="style4172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3">
    <w:name w:val="Grid Table 7 Colorful Accent 1"/>
    <w:basedOn w:val="style105"/>
    <w:next w:val="style4173"/>
    <w:uiPriority w:val="52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74">
    <w:name w:val="Grid Table 7 Colorful Accent 2"/>
    <w:basedOn w:val="style105"/>
    <w:next w:val="style4174"/>
    <w:uiPriority w:val="52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75">
    <w:name w:val="Grid Table 7 Colorful Accent 3"/>
    <w:basedOn w:val="style105"/>
    <w:next w:val="style4175"/>
    <w:uiPriority w:val="52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76">
    <w:name w:val="Grid Table 7 Colorful Accent 4"/>
    <w:basedOn w:val="style105"/>
    <w:next w:val="style4176"/>
    <w:uiPriority w:val="52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77">
    <w:name w:val="Grid Table 7 Colorful Accent 5"/>
    <w:basedOn w:val="style105"/>
    <w:next w:val="style4177"/>
    <w:uiPriority w:val="52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8">
    <w:name w:val="Grid Table 7 Colorful Accent 6"/>
    <w:basedOn w:val="style105"/>
    <w:next w:val="style4178"/>
    <w:uiPriority w:val="52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character" w:customStyle="1" w:styleId="style4179">
    <w:name w:val="Heading 5 Char_e2e9f58f-0f54-4623-9272-53ff6c15d7e4"/>
    <w:basedOn w:val="style65"/>
    <w:next w:val="style4179"/>
    <w:link w:val="style5"/>
    <w:uiPriority w:val="9"/>
    <w:rPr>
      <w:rFonts w:ascii="Rockwell" w:cs="宋体" w:eastAsia="宋体" w:hAnsi="Rockwell"/>
      <w:color w:val="005e80"/>
    </w:rPr>
  </w:style>
  <w:style w:type="character" w:customStyle="1" w:styleId="style4180">
    <w:name w:val="Heading 6 Char_1459c34d-c35f-46d0-9732-4624b3a80084"/>
    <w:basedOn w:val="style65"/>
    <w:next w:val="style4180"/>
    <w:link w:val="style6"/>
    <w:uiPriority w:val="9"/>
    <w:rPr>
      <w:rFonts w:ascii="Rockwell" w:cs="宋体" w:eastAsia="宋体" w:hAnsi="Rockwell"/>
      <w:color w:val="003f55"/>
    </w:rPr>
  </w:style>
  <w:style w:type="character" w:customStyle="1" w:styleId="style4181">
    <w:name w:val="Heading 7 Char_8888bd97-b9f3-439c-b763-54c140384dc7"/>
    <w:basedOn w:val="style65"/>
    <w:next w:val="style4181"/>
    <w:link w:val="style7"/>
    <w:uiPriority w:val="9"/>
    <w:rPr>
      <w:rFonts w:ascii="Rockwell" w:cs="宋体" w:eastAsia="宋体" w:hAnsi="Rockwell"/>
      <w:i/>
      <w:iCs/>
      <w:color w:val="003f5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>
      <w:spacing w:after="0"/>
    </w:pPr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36181"/>
      <w:u w:val="single"/>
    </w:rPr>
  </w:style>
  <w:style w:type="paragraph" w:styleId="style10">
    <w:name w:val="index 1"/>
    <w:basedOn w:val="style0"/>
    <w:next w:val="style0"/>
    <w:uiPriority w:val="99"/>
    <w:pPr>
      <w:spacing w:after="0"/>
      <w:ind w:left="220" w:hanging="220"/>
    </w:pPr>
    <w:rPr/>
  </w:style>
  <w:style w:type="paragraph" w:styleId="style11">
    <w:name w:val="index 2"/>
    <w:basedOn w:val="style0"/>
    <w:next w:val="style0"/>
    <w:uiPriority w:val="99"/>
    <w:pPr>
      <w:spacing w:after="0"/>
      <w:ind w:left="440" w:hanging="220"/>
    </w:pPr>
    <w:rPr/>
  </w:style>
  <w:style w:type="paragraph" w:styleId="style12">
    <w:name w:val="index 3"/>
    <w:basedOn w:val="style0"/>
    <w:next w:val="style0"/>
    <w:uiPriority w:val="99"/>
    <w:pPr>
      <w:spacing w:after="0"/>
      <w:ind w:left="660" w:hanging="220"/>
    </w:pPr>
    <w:rPr/>
  </w:style>
  <w:style w:type="paragraph" w:styleId="style13">
    <w:name w:val="index 4"/>
    <w:basedOn w:val="style0"/>
    <w:next w:val="style0"/>
    <w:uiPriority w:val="99"/>
    <w:pPr>
      <w:spacing w:after="0"/>
      <w:ind w:left="880" w:hanging="220"/>
    </w:pPr>
    <w:rPr/>
  </w:style>
  <w:style w:type="paragraph" w:styleId="style14">
    <w:name w:val="index 5"/>
    <w:basedOn w:val="style0"/>
    <w:next w:val="style0"/>
    <w:uiPriority w:val="99"/>
    <w:pPr>
      <w:spacing w:after="0"/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spacing w:after="0"/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spacing w:after="0"/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spacing w:after="0"/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spacing w:after="0"/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Rockwell" w:cs="宋体" w:eastAsia="宋体" w:hAnsi="Rockwell"/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07fab"/>
    </w:rPr>
  </w:style>
  <w:style w:type="table" w:styleId="style160">
    <w:name w:val="Light Grid"/>
    <w:basedOn w:val="style105"/>
    <w:next w:val="style16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1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  <w:shd w:val="clear" w:color="auto" w:fill="abe9ff"/>
      </w:tcPr>
    </w:tblStylePr>
    <w:tblStylePr w:type="band2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  <w:shd w:val="clear" w:color="auto" w:fill="abe9ff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1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  <w:shd w:val="clear" w:color="auto" w:fill="afd1f4"/>
      </w:tcPr>
    </w:tblStylePr>
    <w:tblStylePr w:type="band2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  <w:shd w:val="clear" w:color="auto" w:fill="afd1f4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1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  <w:shd w:val="clear" w:color="auto" w:fill="a4f1fe"/>
      </w:tcPr>
    </w:tblStylePr>
    <w:tblStylePr w:type="band2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  <w:shd w:val="clear" w:color="auto" w:fill="a4f1fe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1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  <w:shd w:val="clear" w:color="auto" w:fill="d7d6ce"/>
      </w:tcPr>
    </w:tblStylePr>
    <w:tblStylePr w:type="band2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  <w:shd w:val="clear" w:color="auto" w:fill="d7d6c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1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  <w:shd w:val="clear" w:color="auto" w:fill="f4beba"/>
      </w:tcPr>
    </w:tblStylePr>
    <w:tblStylePr w:type="band2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  <w:shd w:val="clear" w:color="auto" w:fill="f4beba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/>
    </w:pPr>
    <w:rPr>
      <w:color w:val="005e8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/>
    </w:pPr>
    <w:rPr>
      <w:color w:val="0c365f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/>
    </w:pPr>
    <w:rPr>
      <w:color w:val="005a6a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/>
    </w:pPr>
    <w:rPr>
      <w:color w:val="403e33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/>
    </w:pPr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/>
    </w:pPr>
    <w:rPr>
      <w:color w:val="7b1a12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3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4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7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8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3caff"/>
        <w:bottom w:val="single" w:sz="4" w:space="0" w:color="33caff"/>
        <w:insideH w:val="single" w:sz="4" w:space="0" w:color="33ca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d91e5"/>
        <w:bottom w:val="single" w:sz="4" w:space="0" w:color="3d91e5"/>
        <w:insideH w:val="single" w:sz="4" w:space="0" w:color="3d91e5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24ddfd"/>
        <w:bottom w:val="single" w:sz="4" w:space="0" w:color="24ddfd"/>
        <w:insideH w:val="single" w:sz="4" w:space="0" w:color="24ddf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a09d88"/>
        <w:bottom w:val="single" w:sz="4" w:space="0" w:color="a09d88"/>
        <w:insideH w:val="single" w:sz="4" w:space="0" w:color="a09d8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e56258"/>
        <w:bottom w:val="single" w:sz="4" w:space="0" w:color="e56258"/>
        <w:insideH w:val="single" w:sz="4" w:space="0" w:color="e5625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7fab"/>
        <w:left w:val="single" w:sz="4" w:space="0" w:color="007fab"/>
        <w:bottom w:val="single" w:sz="4" w:space="0" w:color="007fab"/>
        <w:right w:val="single" w:sz="4" w:space="0" w:color="007fab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7fab"/>
          <w:bottom w:val="single" w:sz="4" w:space="0" w:color="007fab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7fab"/>
          <w:right w:val="single" w:sz="4" w:space="0" w:color="007fab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7fab"/>
          <w:left w:val="nil"/>
        </w:tcBorders>
      </w:tcPr>
    </w:tblStylePr>
    <w:tblStylePr w:type="swCell">
      <w:pPr/>
      <w:tblPr/>
      <w:tcPr>
        <w:tcBorders>
          <w:top w:val="double" w:sz="4" w:space="0" w:color="007fab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114980"/>
        <w:left w:val="single" w:sz="4" w:space="0" w:color="114980"/>
        <w:bottom w:val="single" w:sz="4" w:space="0" w:color="114980"/>
        <w:right w:val="single" w:sz="4" w:space="0" w:color="11498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14980"/>
          <w:bottom w:val="single" w:sz="4" w:space="0" w:color="11498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14980"/>
          <w:right w:val="single" w:sz="4" w:space="0" w:color="11498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14980"/>
          <w:left w:val="nil"/>
        </w:tcBorders>
      </w:tcPr>
    </w:tblStylePr>
    <w:tblStylePr w:type="swCell">
      <w:pPr/>
      <w:tblPr/>
      <w:tcPr>
        <w:tcBorders>
          <w:top w:val="double" w:sz="4" w:space="0" w:color="114980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17a8e"/>
        <w:left w:val="single" w:sz="4" w:space="0" w:color="017a8e"/>
        <w:bottom w:val="single" w:sz="4" w:space="0" w:color="017a8e"/>
        <w:right w:val="single" w:sz="4" w:space="0" w:color="017a8e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17a8e"/>
          <w:bottom w:val="single" w:sz="4" w:space="0" w:color="017a8e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17a8e"/>
          <w:right w:val="single" w:sz="4" w:space="0" w:color="017a8e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17a8e"/>
          <w:left w:val="nil"/>
        </w:tcBorders>
      </w:tcPr>
    </w:tblStylePr>
    <w:tblStylePr w:type="swCell">
      <w:pPr/>
      <w:tblPr/>
      <w:tcPr>
        <w:tcBorders>
          <w:top w:val="double" w:sz="4" w:space="0" w:color="017a8e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565445"/>
        <w:left w:val="single" w:sz="4" w:space="0" w:color="565445"/>
        <w:bottom w:val="single" w:sz="4" w:space="0" w:color="565445"/>
        <w:right w:val="single" w:sz="4" w:space="0" w:color="56544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565445"/>
          <w:bottom w:val="single" w:sz="4" w:space="0" w:color="56544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565445"/>
          <w:right w:val="single" w:sz="4" w:space="0" w:color="56544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565445"/>
          <w:left w:val="nil"/>
        </w:tcBorders>
      </w:tcPr>
    </w:tblStylePr>
    <w:tblStylePr w:type="swCell">
      <w:pPr/>
      <w:tblPr/>
      <w:tcPr>
        <w:tcBorders>
          <w:top w:val="double" w:sz="4" w:space="0" w:color="565445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52319"/>
        <w:left w:val="single" w:sz="4" w:space="0" w:color="a52319"/>
        <w:bottom w:val="single" w:sz="4" w:space="0" w:color="a52319"/>
        <w:right w:val="single" w:sz="4" w:space="0" w:color="a52319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2319"/>
          <w:bottom w:val="single" w:sz="4" w:space="0" w:color="a52319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2319"/>
          <w:right w:val="single" w:sz="4" w:space="0" w:color="a5231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2319"/>
          <w:left w:val="nil"/>
        </w:tcBorders>
      </w:tcPr>
    </w:tblStylePr>
    <w:tblStylePr w:type="swCell">
      <w:pPr/>
      <w:tblPr/>
      <w:tcPr>
        <w:tcBorders>
          <w:top w:val="double" w:sz="4" w:space="0" w:color="a52319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7fab"/>
        <w:left w:val="single" w:sz="24" w:space="0" w:color="007fab"/>
        <w:bottom w:val="single" w:sz="24" w:space="0" w:color="007fab"/>
        <w:right w:val="single" w:sz="24" w:space="0" w:color="007fab"/>
      </w:tblBorders>
      <w:shd w:val="clear" w:color="auto" w:fill="007fab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7fab"/>
    </w:tcPr>
  </w:style>
  <w:style w:type="table" w:customStyle="1" w:styleId="style4213">
    <w:name w:val="List Table 5 Dark Accent 2"/>
    <w:basedOn w:val="style105"/>
    <w:next w:val="style4213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114980"/>
        <w:left w:val="single" w:sz="24" w:space="0" w:color="114980"/>
        <w:bottom w:val="single" w:sz="24" w:space="0" w:color="114980"/>
        <w:right w:val="single" w:sz="24" w:space="0" w:color="114980"/>
      </w:tblBorders>
      <w:shd w:val="clear" w:color="auto" w:fill="11498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14980"/>
    </w:tcPr>
  </w:style>
  <w:style w:type="table" w:customStyle="1" w:styleId="style4214">
    <w:name w:val="List Table 5 Dark Accent 3"/>
    <w:basedOn w:val="style105"/>
    <w:next w:val="style4214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17a8e"/>
        <w:left w:val="single" w:sz="24" w:space="0" w:color="017a8e"/>
        <w:bottom w:val="single" w:sz="24" w:space="0" w:color="017a8e"/>
        <w:right w:val="single" w:sz="24" w:space="0" w:color="017a8e"/>
      </w:tblBorders>
      <w:shd w:val="clear" w:color="auto" w:fill="017a8e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17a8e"/>
    </w:tcPr>
  </w:style>
  <w:style w:type="table" w:customStyle="1" w:styleId="style4215">
    <w:name w:val="List Table 5 Dark Accent 4"/>
    <w:basedOn w:val="style105"/>
    <w:next w:val="style4215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565445"/>
        <w:left w:val="single" w:sz="24" w:space="0" w:color="565445"/>
        <w:bottom w:val="single" w:sz="24" w:space="0" w:color="565445"/>
        <w:right w:val="single" w:sz="24" w:space="0" w:color="565445"/>
      </w:tblBorders>
      <w:shd w:val="clear" w:color="auto" w:fill="56544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565445"/>
    </w:tcPr>
  </w:style>
  <w:style w:type="table" w:customStyle="1" w:styleId="style4216">
    <w:name w:val="List Table 5 Dark Accent 5"/>
    <w:basedOn w:val="style105"/>
    <w:next w:val="style4216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a52319"/>
        <w:left w:val="single" w:sz="24" w:space="0" w:color="a52319"/>
        <w:bottom w:val="single" w:sz="24" w:space="0" w:color="a52319"/>
        <w:right w:val="single" w:sz="24" w:space="0" w:color="a52319"/>
      </w:tblBorders>
      <w:shd w:val="clear" w:color="auto" w:fill="a52319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2319"/>
    </w:tcPr>
  </w:style>
  <w:style w:type="table" w:customStyle="1" w:styleId="style4218">
    <w:name w:val="List Table 6 Colorful"/>
    <w:basedOn w:val="style105"/>
    <w:next w:val="style4218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007fab"/>
        <w:bottom w:val="single" w:sz="4" w:space="0" w:color="007fab"/>
      </w:tblBorders>
    </w:tblPr>
    <w:tblStylePr w:type="firstRow">
      <w:pPr/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114980"/>
        <w:bottom w:val="single" w:sz="4" w:space="0" w:color="114980"/>
      </w:tblBorders>
    </w:tblPr>
    <w:tblStylePr w:type="firstRow">
      <w:pPr/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017a8e"/>
        <w:bottom w:val="single" w:sz="4" w:space="0" w:color="017a8e"/>
      </w:tblBorders>
    </w:tblPr>
    <w:tblStylePr w:type="firstRow">
      <w:pPr/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565445"/>
        <w:bottom w:val="single" w:sz="4" w:space="0" w:color="565445"/>
      </w:tblBorders>
    </w:tblPr>
    <w:tblStylePr w:type="firstRow">
      <w:pPr/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a52319"/>
        <w:bottom w:val="single" w:sz="4" w:space="0" w:color="a52319"/>
      </w:tblBorders>
    </w:tblPr>
    <w:tblStylePr w:type="firstRow">
      <w:pPr/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>
      <w:spacing w:after="0"/>
    </w:pPr>
    <w:rPr>
      <w:color w:val="005e80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007fab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007fab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007fab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007fab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>
      <w:spacing w:after="0"/>
    </w:pPr>
    <w:rPr>
      <w:color w:val="0c365f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114980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11498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114980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11498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>
      <w:spacing w:after="0"/>
    </w:pPr>
    <w:rPr>
      <w:color w:val="005a6a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017a8e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017a8e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017a8e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017a8e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>
      <w:spacing w:after="0"/>
    </w:pPr>
    <w:rPr>
      <w:color w:val="403e33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565445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56544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565445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56544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>
      <w:spacing w:after="0"/>
    </w:pPr>
    <w:rPr>
      <w:color w:val="5e2438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>
      <w:spacing w:after="0"/>
    </w:pPr>
    <w:rPr>
      <w:color w:val="7b1a12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a52319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a52319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a52319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a52319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  <w:insideV w:val="single" w:sz="8" w:space="0" w:color="01bdff"/>
      </w:tblBorders>
      <w:shd w:val="clear" w:color="auto" w:fill="abe9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bdff"/>
        </w:tcBorders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abe9ff"/>
    </w:tcPr>
  </w:style>
  <w:style w:type="table" w:styleId="style197">
    <w:name w:val="Medium Grid 1 Accent 2"/>
    <w:basedOn w:val="style105"/>
    <w:next w:val="style197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  <w:insideV w:val="single" w:sz="8" w:space="0" w:color="1b76d0"/>
      </w:tblBorders>
      <w:shd w:val="clear" w:color="auto" w:fill="afd1f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1b76d0"/>
        </w:tcBorders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afd1f4"/>
    </w:tcPr>
  </w:style>
  <w:style w:type="table" w:styleId="style211">
    <w:name w:val="Medium Grid 1 Accent 3"/>
    <w:basedOn w:val="style105"/>
    <w:next w:val="style211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  <w:insideV w:val="single" w:sz="8" w:space="0" w:color="01c7e9"/>
      </w:tblBorders>
      <w:shd w:val="clear" w:color="auto" w:fill="a4f1f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c7e9"/>
        </w:tcBorders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a4f1fe"/>
    </w:tcPr>
  </w:style>
  <w:style w:type="table" w:styleId="style225">
    <w:name w:val="Medium Grid 1 Accent 4"/>
    <w:basedOn w:val="style105"/>
    <w:next w:val="style22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  <w:insideV w:val="single" w:sz="8" w:space="0" w:color="87846c"/>
      </w:tblBorders>
      <w:shd w:val="clear" w:color="auto" w:fill="d7d6c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87846c"/>
        </w:tcBorders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7d6ce"/>
    </w:tcPr>
  </w:style>
  <w:style w:type="table" w:styleId="style239">
    <w:name w:val="Medium Grid 1 Accent 5"/>
    <w:basedOn w:val="style105"/>
    <w:next w:val="style239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  <w:insideV w:val="single" w:sz="8" w:space="0" w:color="df3a2e"/>
      </w:tblBorders>
      <w:shd w:val="clear" w:color="auto" w:fill="f4beba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f3a2e"/>
        </w:tcBorders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4beba"/>
    </w:tcPr>
  </w:style>
  <w:style w:type="table" w:styleId="style166">
    <w:name w:val="Medium Grid 2"/>
    <w:basedOn w:val="style105"/>
    <w:next w:val="style166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shd w:val="clear" w:color="auto" w:fill="abe9ff"/>
    </w:tblPr>
    <w:tblStylePr w:type="firstRow">
      <w:pPr/>
      <w:rPr>
        <w:b/>
        <w:bCs/>
        <w:color w:val="000000"/>
      </w:rPr>
      <w:tblPr/>
      <w:tcPr>
        <w:tcBorders/>
        <w:shd w:val="clear" w:color="auto" w:fill="ddf6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7fab"/>
          <w:insideV w:val="single" w:sz="6" w:space="0" w:color="007fab"/>
        </w:tcBorders>
        <w:shd w:val="clear" w:color="auto" w:fill="56d3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/>
      </w:tcPr>
    </w:tblStylePr>
    <w:tblStylePr w:type="band1Vert">
      <w:pPr/>
      <w:tblPr/>
      <w:tcPr>
        <w:tcBorders/>
        <w:shd w:val="clear" w:color="auto" w:fill="56d3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be9ff"/>
    </w:tcPr>
  </w:style>
  <w:style w:type="table" w:styleId="style198">
    <w:name w:val="Medium Grid 2 Accent 2"/>
    <w:basedOn w:val="style105"/>
    <w:next w:val="style198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shd w:val="clear" w:color="auto" w:fill="afd1f4"/>
    </w:tblPr>
    <w:tblStylePr w:type="firstRow">
      <w:pPr/>
      <w:rPr>
        <w:b/>
        <w:bCs/>
        <w:color w:val="000000"/>
      </w:rPr>
      <w:tblPr/>
      <w:tcPr>
        <w:tcBorders/>
        <w:shd w:val="clear" w:color="auto" w:fill="dfedf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14980"/>
          <w:insideV w:val="single" w:sz="6" w:space="0" w:color="114980"/>
        </w:tcBorders>
        <w:shd w:val="clear" w:color="auto" w:fill="5ea4e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/>
      </w:tcPr>
    </w:tblStylePr>
    <w:tblStylePr w:type="band1Vert">
      <w:pPr/>
      <w:tblPr/>
      <w:tcPr>
        <w:tcBorders/>
        <w:shd w:val="clear" w:color="auto" w:fill="5ea4e9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fd1f4"/>
    </w:tcPr>
  </w:style>
  <w:style w:type="table" w:styleId="style212">
    <w:name w:val="Medium Grid 2 Accent 3"/>
    <w:basedOn w:val="style105"/>
    <w:next w:val="style212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shd w:val="clear" w:color="auto" w:fill="a4f1fe"/>
    </w:tblPr>
    <w:tblStylePr w:type="firstRow">
      <w:pPr/>
      <w:rPr>
        <w:b/>
        <w:bCs/>
        <w:color w:val="000000"/>
      </w:rPr>
      <w:tblPr/>
      <w:tcPr>
        <w:tcBorders/>
        <w:shd w:val="clear" w:color="auto" w:fill="dbf9f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17a8e"/>
          <w:insideV w:val="single" w:sz="6" w:space="0" w:color="017a8e"/>
        </w:tcBorders>
        <w:shd w:val="clear" w:color="auto" w:fill="49e3f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/>
      </w:tcPr>
    </w:tblStylePr>
    <w:tblStylePr w:type="band1Vert">
      <w:pPr/>
      <w:tblPr/>
      <w:tcPr>
        <w:tcBorders/>
        <w:shd w:val="clear" w:color="auto" w:fill="49e3f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4f1fe"/>
    </w:tcPr>
  </w:style>
  <w:style w:type="table" w:styleId="style226">
    <w:name w:val="Medium Grid 2 Accent 4"/>
    <w:basedOn w:val="style105"/>
    <w:next w:val="style226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shd w:val="clear" w:color="auto" w:fill="d7d6ce"/>
    </w:tblPr>
    <w:tblStylePr w:type="firstRow">
      <w:pPr/>
      <w:rPr>
        <w:b/>
        <w:bCs/>
        <w:color w:val="000000"/>
      </w:rPr>
      <w:tblPr/>
      <w:tcPr>
        <w:tcBorders/>
        <w:shd w:val="clear" w:color="auto" w:fill="efefeb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65445"/>
          <w:insideV w:val="single" w:sz="6" w:space="0" w:color="565445"/>
        </w:tcBorders>
        <w:shd w:val="clear" w:color="auto" w:fill="b0ad9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/>
      </w:tcPr>
    </w:tblStylePr>
    <w:tblStylePr w:type="band1Vert">
      <w:pPr/>
      <w:tblPr/>
      <w:tcPr>
        <w:tcBorders/>
        <w:shd w:val="clear" w:color="auto" w:fill="b0ad9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6ce"/>
    </w:tcPr>
  </w:style>
  <w:style w:type="table" w:styleId="style240">
    <w:name w:val="Medium Grid 2 Accent 5"/>
    <w:basedOn w:val="style105"/>
    <w:next w:val="style240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shd w:val="clear" w:color="auto" w:fill="f4beba"/>
    </w:tblPr>
    <w:tblStylePr w:type="firstRow">
      <w:pPr/>
      <w:rPr>
        <w:b/>
        <w:bCs/>
        <w:color w:val="000000"/>
      </w:rPr>
      <w:tblPr/>
      <w:tcPr>
        <w:tcBorders/>
        <w:shd w:val="clear" w:color="auto" w:fill="fae5e3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2319"/>
          <w:insideV w:val="single" w:sz="6" w:space="0" w:color="a52319"/>
        </w:tcBorders>
        <w:shd w:val="clear" w:color="auto" w:fill="ea7c74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/>
      </w:tcPr>
    </w:tblStylePr>
    <w:tblStylePr w:type="band1Vert">
      <w:pPr/>
      <w:tblPr/>
      <w:tcPr>
        <w:tcBorders/>
        <w:shd w:val="clear" w:color="auto" w:fill="ea7c74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eba"/>
    </w:tcPr>
  </w:style>
  <w:style w:type="table" w:styleId="style167">
    <w:name w:val="Medium Grid 3"/>
    <w:basedOn w:val="style105"/>
    <w:next w:val="style16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be9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d3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d3ff"/>
      </w:tcPr>
    </w:tblStylePr>
    <w:tcPr>
      <w:tcBorders/>
      <w:shd w:val="clear" w:color="auto" w:fill="abe9ff"/>
    </w:tcPr>
  </w:style>
  <w:style w:type="table" w:styleId="style199">
    <w:name w:val="Medium Grid 3 Accent 2"/>
    <w:basedOn w:val="style105"/>
    <w:next w:val="style199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fd1f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ea4e9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ea4e9"/>
      </w:tcPr>
    </w:tblStylePr>
    <w:tcPr>
      <w:tcBorders/>
      <w:shd w:val="clear" w:color="auto" w:fill="afd1f4"/>
    </w:tcPr>
  </w:style>
  <w:style w:type="table" w:styleId="style213">
    <w:name w:val="Medium Grid 3 Accent 3"/>
    <w:basedOn w:val="style105"/>
    <w:next w:val="style213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4f1f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9e3f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49e3fd"/>
      </w:tcPr>
    </w:tblStylePr>
    <w:tcPr>
      <w:tcBorders/>
      <w:shd w:val="clear" w:color="auto" w:fill="a4f1fe"/>
    </w:tcPr>
  </w:style>
  <w:style w:type="table" w:styleId="style227">
    <w:name w:val="Medium Grid 3 Accent 4"/>
    <w:basedOn w:val="style105"/>
    <w:next w:val="style22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6c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ad9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ad9c"/>
      </w:tcPr>
    </w:tblStylePr>
    <w:tcPr>
      <w:tcBorders/>
      <w:shd w:val="clear" w:color="auto" w:fill="d7d6ce"/>
    </w:tcPr>
  </w:style>
  <w:style w:type="table" w:styleId="style241">
    <w:name w:val="Medium Grid 3 Accent 5"/>
    <w:basedOn w:val="style105"/>
    <w:next w:val="style241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eba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a7c74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a7c74"/>
      </w:tcPr>
    </w:tblStylePr>
    <w:tcPr>
      <w:tcBorders/>
      <w:shd w:val="clear" w:color="auto" w:fill="f4beba"/>
    </w:tcPr>
  </w:style>
  <w:style w:type="table" w:styleId="style163">
    <w:name w:val="Medium List 1"/>
    <w:basedOn w:val="style105"/>
    <w:next w:val="style16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07fab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Horz">
      <w:pPr/>
      <w:tblPr/>
      <w:tcPr>
        <w:tcBorders/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11498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Horz">
      <w:pPr/>
      <w:tblPr/>
      <w:tcPr>
        <w:tcBorders/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17a8e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Horz">
      <w:pPr/>
      <w:tblPr/>
      <w:tcPr>
        <w:tcBorders/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565445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Horz">
      <w:pPr/>
      <w:tblPr/>
      <w:tcPr>
        <w:tcBorders/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a52319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Horz">
      <w:pPr/>
      <w:tblPr/>
      <w:tcPr>
        <w:tcBorders/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7fab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be9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7fab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7fa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fd1f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149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149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4f1f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17a8e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17a8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6c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6544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654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/>
    </w:pPr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eb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231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231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be9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fd1f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4f1f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6c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eba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pacing w:after="0"/>
      <w:ind w:left="1080" w:hanging="1080"/>
    </w:pPr>
    <w:rPr>
      <w:rFonts w:ascii="Rockwell" w:cs="宋体" w:eastAsia="宋体" w:hAnsi="Rockwell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Rockwell" w:cs="宋体" w:eastAsia="宋体" w:hAnsi="Rockwell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>
      <w:spacing w:after="0"/>
    </w:pPr>
    <w:r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>
      <w:spacing w:after="0"/>
    </w:pPr>
    <w:r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>
      <w:spacing w:after="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>
      <w:spacing w:after="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>
      <w:spacing w:after="0"/>
    </w:pPr>
    <w:rPr/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Rockwell" w:cs="宋体" w:eastAsia="宋体" w:hAnsi="Rockwell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spacing w:after="0"/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>
      <w:spacing w:after="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uiPriority w:val="99"/>
    <w:pPr>
      <w:spacing w:after="0"/>
    </w:pPr>
    <w:r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Rockwell" w:cs="宋体" w:eastAsia="宋体" w:hAnsi="Rockwell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Icons"/>
    <w:basedOn w:val="style0"/>
    <w:next w:val="style4242"/>
    <w:qFormat/>
    <w:uiPriority w:val="4"/>
    <w:pPr>
      <w:spacing w:after="40"/>
      <w:jc w:val="center"/>
    </w:pPr>
    <w:rPr>
      <w:color w:val="4c4c4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CAE98B41-82CB-4D5A-94C8-13AA5589340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ATS%20classic%20HR%20resume.dotx</Template>
  <TotalTime>0</TotalTime>
  <Words>271</Words>
  <Pages>1</Pages>
  <Characters>1696</Characters>
  <Application>WPS Office</Application>
  <DocSecurity>0</DocSecurity>
  <Paragraphs>35</Paragraphs>
  <ScaleCrop>false</ScaleCrop>
  <LinksUpToDate>false</LinksUpToDate>
  <CharactersWithSpaces>1962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2024-04-09T03:41:00Z</dcterms:created>
  <dc:creator>WPS Office</dc:creator>
  <lastModifiedBy>SM-A145F</lastModifiedBy>
  <dcterms:modified xsi:type="dcterms:W3CDTF">2024-09-10T08:44:33Z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01d2ed74e5424798bcb903b1175e1ba5</vt:lpwstr>
  </property>
</Properties>
</file>